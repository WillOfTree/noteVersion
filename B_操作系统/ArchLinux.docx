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Archlinux</w:t>
      </w:r>
    </w:p>
    <w:p>
      <w:pPr>
        <w:pStyle w:val="2"/>
        <w:numPr>
          <w:ilvl w:val="0"/>
          <w:numId w:val="1"/>
        </w:numPr>
        <w:bidi w:val="0"/>
        <w:rPr>
          <w:rFonts w:hint="eastAsia"/>
          <w:lang w:val="en-US" w:eastAsia="zh-CN"/>
        </w:rPr>
      </w:pPr>
      <w:r>
        <w:rPr>
          <w:rFonts w:hint="eastAsia"/>
          <w:lang w:val="en-US" w:eastAsia="zh-CN"/>
        </w:rPr>
        <w:t>知识点</w:t>
      </w:r>
    </w:p>
    <w:p>
      <w:pPr>
        <w:pStyle w:val="3"/>
        <w:numPr>
          <w:ilvl w:val="0"/>
          <w:numId w:val="2"/>
        </w:numPr>
        <w:bidi w:val="0"/>
        <w:rPr>
          <w:rFonts w:hint="eastAsia"/>
          <w:lang w:val="en-US" w:eastAsia="zh-CN"/>
        </w:rPr>
      </w:pPr>
      <w:r>
        <w:rPr>
          <w:rFonts w:hint="eastAsia"/>
          <w:lang w:val="en-US" w:eastAsia="zh-CN"/>
        </w:rPr>
        <w:t xml:space="preserve">UEFI与BIOS </w:t>
      </w:r>
    </w:p>
    <w:p>
      <w:pPr>
        <w:numPr>
          <w:ilvl w:val="0"/>
          <w:numId w:val="0"/>
        </w:numPr>
        <w:rPr>
          <w:rFonts w:hint="eastAsia"/>
          <w:b/>
          <w:bCs/>
          <w:lang w:val="en-US" w:eastAsia="zh-CN"/>
        </w:rPr>
      </w:pPr>
      <w:r>
        <w:rPr>
          <w:rFonts w:hint="eastAsia"/>
          <w:b/>
          <w:bCs/>
          <w:lang w:val="en-US" w:eastAsia="zh-CN"/>
        </w:rPr>
        <w:t>UEFI</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Unified Extensible Firmware Interface（统一的可扩展固件接口）</w:t>
      </w:r>
    </w:p>
    <w:p>
      <w:pPr>
        <w:numPr>
          <w:ilvl w:val="0"/>
          <w:numId w:val="0"/>
        </w:numPr>
        <w:rPr>
          <w:rFonts w:hint="eastAsia"/>
          <w:b w:val="0"/>
          <w:bCs w:val="0"/>
          <w:color w:val="auto"/>
          <w:sz w:val="24"/>
          <w:szCs w:val="24"/>
          <w:lang w:val="en-US" w:eastAsia="zh-CN"/>
        </w:rPr>
      </w:pPr>
      <w:r>
        <w:rPr>
          <w:rFonts w:hint="eastAsia"/>
          <w:b w:val="0"/>
          <w:bCs w:val="0"/>
          <w:color w:val="auto"/>
          <w:sz w:val="24"/>
          <w:szCs w:val="24"/>
          <w:lang w:val="en-US" w:eastAsia="zh-CN"/>
        </w:rPr>
        <w:t>这种接口用于操作系统自动从预启动的操作环境，加载到一种操作系统上。</w:t>
      </w:r>
    </w:p>
    <w:p>
      <w:pPr>
        <w:numPr>
          <w:ilvl w:val="0"/>
          <w:numId w:val="0"/>
        </w:numPr>
        <w:rPr>
          <w:rFonts w:hint="default"/>
          <w:b w:val="0"/>
          <w:bCs w:val="0"/>
          <w:color w:val="0000FF"/>
          <w:lang w:val="en-US" w:eastAsia="zh-CN"/>
        </w:rPr>
      </w:pPr>
      <w:r>
        <w:rPr>
          <w:rFonts w:hint="eastAsia"/>
          <w:b w:val="0"/>
          <w:bCs w:val="0"/>
          <w:color w:val="0000FF"/>
          <w:sz w:val="24"/>
          <w:szCs w:val="24"/>
          <w:lang w:val="en-US" w:eastAsia="zh-CN"/>
        </w:rPr>
        <w:t>UEFI 系统中使用 GPT，使用</w:t>
      </w:r>
      <w:r>
        <w:rPr>
          <w:rFonts w:hint="eastAsia"/>
          <w:b w:val="0"/>
          <w:bCs w:val="0"/>
          <w:color w:val="0000FF"/>
          <w:sz w:val="24"/>
          <w:szCs w:val="24"/>
          <w:lang w:val="en-US" w:eastAsia="zh-CN"/>
        </w:rPr>
        <w:fldChar w:fldCharType="begin"/>
      </w:r>
      <w:r>
        <w:rPr>
          <w:rFonts w:hint="eastAsia"/>
          <w:b w:val="0"/>
          <w:bCs w:val="0"/>
          <w:color w:val="0000FF"/>
          <w:sz w:val="24"/>
          <w:szCs w:val="24"/>
          <w:lang w:val="en-US" w:eastAsia="zh-CN"/>
        </w:rPr>
        <w:instrText xml:space="preserve"> HYPERLINK "https://wiki.archlinux.org/index.php/Parted_(%E7%AE%80%E4%BD%93%E4%B8%AD%E6%96%87)" \o "Parted (简体中文)" </w:instrText>
      </w:r>
      <w:r>
        <w:rPr>
          <w:rFonts w:hint="eastAsia"/>
          <w:b w:val="0"/>
          <w:bCs w:val="0"/>
          <w:color w:val="0000FF"/>
          <w:sz w:val="24"/>
          <w:szCs w:val="24"/>
          <w:lang w:val="en-US" w:eastAsia="zh-CN"/>
        </w:rPr>
        <w:fldChar w:fldCharType="separate"/>
      </w:r>
      <w:r>
        <w:rPr>
          <w:rFonts w:hint="eastAsia"/>
          <w:b w:val="0"/>
          <w:bCs w:val="0"/>
          <w:color w:val="0000FF"/>
          <w:sz w:val="24"/>
          <w:szCs w:val="24"/>
          <w:lang w:val="en-US" w:eastAsia="zh-CN"/>
        </w:rPr>
        <w:t>parted</w:t>
      </w:r>
      <w:r>
        <w:rPr>
          <w:rFonts w:hint="eastAsia"/>
          <w:b w:val="0"/>
          <w:bCs w:val="0"/>
          <w:color w:val="0000FF"/>
          <w:sz w:val="24"/>
          <w:szCs w:val="24"/>
          <w:lang w:val="en-US" w:eastAsia="zh-CN"/>
        </w:rPr>
        <w:fldChar w:fldCharType="end"/>
      </w:r>
      <w:r>
        <w:rPr>
          <w:rFonts w:hint="eastAsia"/>
          <w:b w:val="0"/>
          <w:bCs w:val="0"/>
          <w:color w:val="0000FF"/>
          <w:sz w:val="24"/>
          <w:szCs w:val="24"/>
          <w:lang w:val="en-US" w:eastAsia="zh-CN"/>
        </w:rPr>
        <w:t>命令</w:t>
      </w:r>
    </w:p>
    <w:p>
      <w:pPr>
        <w:numPr>
          <w:ilvl w:val="0"/>
          <w:numId w:val="0"/>
        </w:numPr>
        <w:rPr>
          <w:rFonts w:hint="eastAsia"/>
          <w:b/>
          <w:bCs/>
          <w:lang w:val="en-US" w:eastAsia="zh-CN"/>
        </w:rPr>
      </w:pPr>
      <w:r>
        <w:rPr>
          <w:rFonts w:hint="eastAsia"/>
          <w:b/>
          <w:bCs/>
          <w:lang w:val="en-US" w:eastAsia="zh-CN"/>
        </w:rPr>
        <w:t>BIOS</w:t>
      </w:r>
    </w:p>
    <w:p>
      <w:pPr>
        <w:numPr>
          <w:ilvl w:val="0"/>
          <w:numId w:val="0"/>
        </w:numPr>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即Basic Input/Output System（基本输入/输出系统）</w:t>
      </w:r>
    </w:p>
    <w:p>
      <w:pPr>
        <w:numPr>
          <w:ilvl w:val="0"/>
          <w:numId w:val="0"/>
        </w:numPr>
        <w:rPr>
          <w:rFonts w:hint="default"/>
          <w:lang w:val="en-US" w:eastAsia="zh-CN"/>
        </w:rPr>
      </w:pPr>
      <w:r>
        <w:rPr>
          <w:rFonts w:hint="default"/>
          <w:lang w:val="en-US" w:eastAsia="zh-CN"/>
        </w:rPr>
        <w:t>负责在开机时做硬件启动和检测等工作，并且担任操作系统控制硬件时的中介角色。</w:t>
      </w:r>
    </w:p>
    <w:p>
      <w:pPr>
        <w:numPr>
          <w:ilvl w:val="0"/>
          <w:numId w:val="0"/>
        </w:numPr>
        <w:rPr>
          <w:rFonts w:hint="default"/>
          <w:b w:val="0"/>
          <w:bCs w:val="0"/>
          <w:color w:val="0000FF"/>
          <w:sz w:val="24"/>
          <w:szCs w:val="24"/>
          <w:lang w:val="en-US" w:eastAsia="zh-CN"/>
        </w:rPr>
      </w:pPr>
      <w:r>
        <w:rPr>
          <w:rFonts w:hint="eastAsia"/>
          <w:b w:val="0"/>
          <w:bCs w:val="0"/>
          <w:color w:val="0000FF"/>
          <w:sz w:val="24"/>
          <w:szCs w:val="24"/>
          <w:lang w:val="en-US" w:eastAsia="zh-CN"/>
        </w:rPr>
        <w:t>BIOS 系统中使用 MBR，使用fdisk命令</w:t>
      </w:r>
    </w:p>
    <w:p>
      <w:pPr>
        <w:pStyle w:val="3"/>
        <w:numPr>
          <w:ilvl w:val="0"/>
          <w:numId w:val="2"/>
        </w:numPr>
        <w:bidi w:val="0"/>
        <w:ind w:left="0" w:leftChars="0" w:firstLine="0" w:firstLineChars="0"/>
        <w:rPr>
          <w:rFonts w:hint="eastAsia"/>
          <w:lang w:val="en-US" w:eastAsia="zh-CN"/>
        </w:rPr>
      </w:pPr>
      <w:r>
        <w:rPr>
          <w:rFonts w:hint="eastAsia"/>
          <w:lang w:val="en-US" w:eastAsia="zh-CN"/>
        </w:rPr>
        <w:t>分区知识</w:t>
      </w:r>
    </w:p>
    <w:p>
      <w:pPr>
        <w:numPr>
          <w:ilvl w:val="0"/>
          <w:numId w:val="0"/>
        </w:numPr>
        <w:ind w:leftChars="0"/>
        <w:rPr>
          <w:rFonts w:hint="eastAsia"/>
          <w:lang w:val="en-US" w:eastAsia="zh-CN"/>
        </w:rPr>
      </w:pPr>
      <w:r>
        <w:rPr>
          <w:rFonts w:hint="eastAsia"/>
          <w:lang w:val="en-US" w:eastAsia="zh-CN"/>
        </w:rPr>
        <w:t>// 查看linux分区</w:t>
      </w:r>
    </w:p>
    <w:p>
      <w:pPr>
        <w:numPr>
          <w:ilvl w:val="0"/>
          <w:numId w:val="0"/>
        </w:numPr>
        <w:ind w:leftChars="0"/>
        <w:rPr>
          <w:rFonts w:hint="default"/>
          <w:lang w:val="en-US" w:eastAsia="zh-CN"/>
        </w:rPr>
      </w:pPr>
      <w:r>
        <w:rPr>
          <w:rFonts w:hint="eastAsia"/>
          <w:lang w:val="en-US" w:eastAsia="zh-CN"/>
        </w:rPr>
        <w:t>必须要有swap与 “/” 分区（</w:t>
      </w:r>
      <w:r>
        <w:rPr>
          <w:rFonts w:hint="eastAsia"/>
          <w:b/>
          <w:bCs/>
          <w:lang w:val="en-US" w:eastAsia="zh-CN"/>
        </w:rPr>
        <w:t>UEFI需要一个/mnt/boot分区</w:t>
      </w:r>
      <w:r>
        <w:rPr>
          <w:rFonts w:hint="eastAsia"/>
          <w:lang w:val="en-US" w:eastAsia="zh-CN"/>
        </w:rPr>
        <w:t>）</w:t>
      </w:r>
    </w:p>
    <w:p>
      <w:pPr>
        <w:numPr>
          <w:ilvl w:val="0"/>
          <w:numId w:val="0"/>
        </w:numPr>
        <w:ind w:leftChars="0"/>
        <w:rPr>
          <w:rFonts w:hint="eastAsia"/>
          <w:lang w:val="en-US" w:eastAsia="zh-CN"/>
        </w:rPr>
      </w:pPr>
      <w:r>
        <w:rPr>
          <w:rFonts w:hint="eastAsia"/>
          <w:lang w:val="en-US" w:eastAsia="zh-CN"/>
        </w:rPr>
        <w:t>swap一般为内存的2倍，最大4G即可</w:t>
      </w:r>
    </w:p>
    <w:p>
      <w:pPr>
        <w:pStyle w:val="3"/>
        <w:numPr>
          <w:ilvl w:val="0"/>
          <w:numId w:val="2"/>
        </w:numPr>
        <w:bidi w:val="0"/>
        <w:ind w:left="0" w:leftChars="0" w:firstLine="0" w:firstLineChars="0"/>
        <w:rPr>
          <w:rFonts w:hint="eastAsia"/>
          <w:lang w:val="en-US" w:eastAsia="zh-CN"/>
        </w:rPr>
      </w:pPr>
      <w:r>
        <w:rPr>
          <w:rFonts w:hint="eastAsia"/>
          <w:lang w:val="en-US" w:eastAsia="zh-CN"/>
        </w:rPr>
        <w:t>fstab</w:t>
      </w:r>
    </w:p>
    <w:p>
      <w:pPr>
        <w:numPr>
          <w:ilvl w:val="0"/>
          <w:numId w:val="0"/>
        </w:numPr>
        <w:ind w:leftChars="0"/>
        <w:rPr>
          <w:rFonts w:hint="default"/>
          <w:lang w:val="en-US" w:eastAsia="zh-CN"/>
        </w:rPr>
      </w:pPr>
      <w:r>
        <w:rPr>
          <w:rFonts w:hint="default"/>
          <w:lang w:val="en-US" w:eastAsia="zh-CN"/>
        </w:rPr>
        <w:t>文件负责配置Linux开机时自动挂载的分区，某些时候当Linux系统下划分了新的分区后，需要将这些分区设置为开机自动挂载，否则，linux是无法使用新建的分区的。磁盘分区都必须挂载到目录树中的某个具体的目录上才能进行读写操作，而fstab正是负责这一配置。</w:t>
      </w:r>
    </w:p>
    <w:p>
      <w:pPr>
        <w:pStyle w:val="3"/>
        <w:numPr>
          <w:ilvl w:val="0"/>
          <w:numId w:val="2"/>
        </w:numPr>
        <w:bidi w:val="0"/>
        <w:ind w:left="0" w:leftChars="0" w:firstLine="0" w:firstLineChars="0"/>
        <w:rPr>
          <w:rFonts w:hint="eastAsia"/>
          <w:lang w:val="en-US" w:eastAsia="zh-CN"/>
        </w:rPr>
      </w:pPr>
      <w:r>
        <w:rPr>
          <w:rFonts w:hint="eastAsia"/>
          <w:lang w:val="en-US" w:eastAsia="zh-CN"/>
        </w:rPr>
        <w:t>启动盘选择</w:t>
      </w:r>
    </w:p>
    <w:p>
      <w:pPr>
        <w:rPr>
          <w:rFonts w:hint="eastAsia"/>
          <w:lang w:val="en-US" w:eastAsia="zh-CN"/>
        </w:rPr>
      </w:pPr>
      <w:r>
        <w:rPr>
          <w:rFonts w:hint="eastAsia"/>
          <w:lang w:val="en-US" w:eastAsia="zh-CN"/>
        </w:rPr>
        <w:t>硬盘超过2T选择GPT+UEFI; 2T下可任意选择</w:t>
      </w:r>
    </w:p>
    <w:p>
      <w:pPr>
        <w:rPr>
          <w:rFonts w:hint="eastAsia"/>
          <w:lang w:val="en-US" w:eastAsia="zh-CN"/>
        </w:rPr>
      </w:pPr>
      <w:r>
        <w:rPr>
          <w:rFonts w:hint="eastAsia"/>
          <w:lang w:val="en-US" w:eastAsia="zh-CN"/>
        </w:rPr>
        <w:t>MBR bios是大多数系统默认的启动项，可以不配置。</w:t>
      </w:r>
    </w:p>
    <w:p>
      <w:pPr>
        <w:rPr>
          <w:rFonts w:hint="default"/>
          <w:lang w:val="en-US" w:eastAsia="zh-CN"/>
        </w:rPr>
      </w:pPr>
      <w:r>
        <w:rPr>
          <w:rFonts w:hint="eastAsia"/>
          <w:lang w:val="en-US" w:eastAsia="zh-CN"/>
        </w:rPr>
        <w:t>GPT UEFI需要配置BIOS启动项比较复杂，GPT UEFI代表未来，将来一定会替换MBR。</w:t>
      </w:r>
    </w:p>
    <w:p>
      <w:pPr>
        <w:pStyle w:val="3"/>
        <w:numPr>
          <w:ilvl w:val="0"/>
          <w:numId w:val="2"/>
        </w:numPr>
        <w:bidi w:val="0"/>
        <w:ind w:left="0" w:leftChars="0" w:firstLine="0" w:firstLineChars="0"/>
        <w:rPr>
          <w:rFonts w:hint="eastAsia"/>
          <w:lang w:val="en-US" w:eastAsia="zh-CN"/>
        </w:rPr>
      </w:pPr>
      <w:r>
        <w:rPr>
          <w:rFonts w:hint="eastAsia"/>
          <w:lang w:val="en-US" w:eastAsia="zh-CN"/>
        </w:rPr>
        <w:t>创建启动盘</w:t>
      </w:r>
    </w:p>
    <w:p>
      <w:pPr>
        <w:rPr>
          <w:rFonts w:hint="eastAsia"/>
          <w:lang w:val="en-US" w:eastAsia="zh-CN"/>
        </w:rPr>
      </w:pPr>
      <w:r>
        <w:rPr>
          <w:rFonts w:hint="eastAsia"/>
          <w:lang w:val="en-US" w:eastAsia="zh-CN"/>
        </w:rPr>
        <w:t>使用Rufus - GPT UEFI分区类型</w:t>
      </w:r>
    </w:p>
    <w:p>
      <w:pPr>
        <w:rPr>
          <w:rFonts w:hint="eastAsia"/>
          <w:lang w:val="en-US" w:eastAsia="zh-CN"/>
        </w:rPr>
      </w:pPr>
      <w:r>
        <w:rPr>
          <w:rFonts w:hint="eastAsia"/>
          <w:lang w:val="en-US" w:eastAsia="zh-CN"/>
        </w:rPr>
        <w:t>软碟通选择RAW方式写入</w:t>
      </w:r>
    </w:p>
    <w:p>
      <w:pPr>
        <w:rPr>
          <w:rFonts w:hint="default"/>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-4711700</wp:posOffset>
            </wp:positionV>
            <wp:extent cx="5381625" cy="4914900"/>
            <wp:effectExtent l="0" t="0" r="0" b="0"/>
            <wp:wrapTopAndBottom/>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6"/>
                    <a:stretch>
                      <a:fillRect/>
                    </a:stretch>
                  </pic:blipFill>
                  <pic:spPr>
                    <a:xfrm>
                      <a:off x="0" y="0"/>
                      <a:ext cx="5381625" cy="4914900"/>
                    </a:xfrm>
                    <a:prstGeom prst="rect">
                      <a:avLst/>
                    </a:prstGeom>
                    <a:noFill/>
                    <a:ln>
                      <a:noFill/>
                    </a:ln>
                  </pic:spPr>
                </pic:pic>
              </a:graphicData>
            </a:graphic>
          </wp:anchor>
        </w:drawing>
      </w:r>
    </w:p>
    <w:p>
      <w:pPr>
        <w:numPr>
          <w:ilvl w:val="0"/>
          <w:numId w:val="0"/>
        </w:numPr>
        <w:ind w:leftChars="0"/>
        <w:rPr>
          <w:rFonts w:hint="default"/>
          <w:lang w:val="en-US" w:eastAsia="zh-CN"/>
        </w:rPr>
      </w:pPr>
    </w:p>
    <w:p>
      <w:pPr>
        <w:pStyle w:val="2"/>
        <w:numPr>
          <w:ilvl w:val="0"/>
          <w:numId w:val="0"/>
        </w:numPr>
        <w:bidi w:val="0"/>
        <w:rPr>
          <w:rFonts w:hint="eastAsia"/>
          <w:lang w:val="en-US" w:eastAsia="zh-CN"/>
        </w:rPr>
      </w:pPr>
      <w:r>
        <w:rPr>
          <w:rFonts w:hint="eastAsia"/>
          <w:lang w:val="en-US" w:eastAsia="zh-CN"/>
        </w:rPr>
        <w:t>一、安装必须项</w:t>
      </w:r>
    </w:p>
    <w:p>
      <w:pPr>
        <w:pStyle w:val="3"/>
        <w:bidi w:val="0"/>
        <w:rPr>
          <w:rFonts w:hint="eastAsia"/>
          <w:lang w:val="en-US" w:eastAsia="zh-CN"/>
        </w:rPr>
      </w:pPr>
      <w:r>
        <w:rPr>
          <w:rFonts w:hint="eastAsia"/>
          <w:lang w:val="en-US" w:eastAsia="zh-CN"/>
        </w:rPr>
        <w:t>1、boot Arch Linux(x86_64)</w:t>
      </w:r>
    </w:p>
    <w:p>
      <w:pPr>
        <w:pStyle w:val="3"/>
        <w:bidi w:val="0"/>
        <w:rPr>
          <w:rFonts w:hint="eastAsia"/>
          <w:b/>
          <w:lang w:val="en-US" w:eastAsia="zh-CN"/>
        </w:rPr>
      </w:pPr>
      <w:r>
        <w:rPr>
          <w:rFonts w:hint="eastAsia"/>
          <w:lang w:val="en-US" w:eastAsia="zh-CN"/>
        </w:rPr>
        <w:t>2、</w:t>
      </w:r>
      <w:r>
        <w:rPr>
          <w:rFonts w:hint="default"/>
          <w:b/>
          <w:lang w:val="en-US" w:eastAsia="zh-CN"/>
        </w:rPr>
        <w:t>验证启动模式</w:t>
      </w:r>
      <w:r>
        <w:rPr>
          <w:rFonts w:hint="eastAsia"/>
          <w:b/>
          <w:lang w:val="en-US" w:eastAsia="zh-CN"/>
        </w:rPr>
        <w:t>（UEFI\BIOS)</w:t>
      </w:r>
    </w:p>
    <w:p>
      <w:pPr>
        <w:rPr>
          <w:rFonts w:hint="eastAsia"/>
          <w:b/>
          <w:bCs/>
          <w:lang w:val="en-US" w:eastAsia="zh-CN"/>
        </w:rPr>
      </w:pPr>
      <w:r>
        <w:rPr>
          <w:rFonts w:hint="eastAsia"/>
          <w:b/>
          <w:bCs/>
          <w:lang w:val="en-US" w:eastAsia="zh-CN"/>
        </w:rPr>
        <w:t>方式一</w:t>
      </w:r>
    </w:p>
    <w:p>
      <w:pPr>
        <w:rPr>
          <w:rFonts w:hint="default"/>
          <w:b w:val="0"/>
          <w:bCs w:val="0"/>
          <w:lang w:val="en-US" w:eastAsia="zh-CN"/>
        </w:rPr>
      </w:pPr>
      <w:r>
        <w:rPr>
          <w:rFonts w:hint="eastAsia"/>
          <w:b w:val="0"/>
          <w:bCs w:val="0"/>
          <w:lang w:val="en-US" w:eastAsia="zh-CN"/>
        </w:rPr>
        <w:t>安装启动界面含有UEFI字样-&gt;UEFI启动</w:t>
      </w:r>
    </w:p>
    <w:p>
      <w:pPr>
        <w:rPr>
          <w:rFonts w:hint="default"/>
          <w:b/>
          <w:bCs/>
          <w:lang w:val="en-US" w:eastAsia="zh-CN"/>
        </w:rPr>
      </w:pPr>
      <w:r>
        <w:rPr>
          <w:rFonts w:hint="eastAsia"/>
          <w:b/>
          <w:bCs/>
          <w:lang w:val="en-US" w:eastAsia="zh-CN"/>
        </w:rPr>
        <w:t>方式二</w:t>
      </w:r>
    </w:p>
    <w:p>
      <w:pPr>
        <w:rPr>
          <w:rFonts w:hint="eastAsia"/>
          <w:lang w:val="en-US" w:eastAsia="zh-CN"/>
        </w:rPr>
      </w:pPr>
      <w:r>
        <w:rPr>
          <w:rFonts w:hint="eastAsia"/>
          <w:lang w:val="en-US" w:eastAsia="zh-CN"/>
        </w:rPr>
        <w:t>ls /sys/firmware/efi/efivars</w:t>
      </w:r>
    </w:p>
    <w:p>
      <w:pPr>
        <w:rPr>
          <w:rFonts w:hint="eastAsia"/>
          <w:lang w:val="en-US" w:eastAsia="zh-CN"/>
        </w:rPr>
      </w:pPr>
      <w:r>
        <w:rPr>
          <w:rFonts w:hint="eastAsia"/>
          <w:lang w:val="en-US" w:eastAsia="zh-CN"/>
        </w:rPr>
        <w:t>-&gt; 目录存在（有可能不包含文件) UEFI启动</w:t>
      </w:r>
    </w:p>
    <w:p>
      <w:pPr>
        <w:rPr>
          <w:rFonts w:hint="default"/>
          <w:lang w:val="en-US" w:eastAsia="zh-CN"/>
        </w:rPr>
      </w:pPr>
      <w:r>
        <w:rPr>
          <w:rFonts w:hint="eastAsia"/>
          <w:lang w:val="en-US" w:eastAsia="zh-CN"/>
        </w:rPr>
        <w:t>-&gt; 不存在 BIOS启动</w:t>
      </w:r>
    </w:p>
    <w:p>
      <w:pPr>
        <w:rPr>
          <w:rFonts w:hint="default"/>
          <w:b/>
          <w:bCs/>
          <w:lang w:val="en-US" w:eastAsia="zh-CN"/>
        </w:rPr>
      </w:pPr>
      <w:r>
        <w:rPr>
          <w:rFonts w:hint="eastAsia"/>
          <w:b/>
          <w:bCs/>
          <w:lang w:val="en-US" w:eastAsia="zh-CN"/>
        </w:rPr>
        <w:t>方式三</w:t>
      </w:r>
    </w:p>
    <w:p>
      <w:pPr>
        <w:rPr>
          <w:rFonts w:hint="eastAsia"/>
          <w:b w:val="0"/>
          <w:bCs w:val="0"/>
          <w:lang w:val="en-US" w:eastAsia="zh-CN"/>
        </w:rPr>
      </w:pPr>
      <w:r>
        <w:rPr>
          <w:rFonts w:hint="eastAsia"/>
          <w:b w:val="0"/>
          <w:bCs w:val="0"/>
          <w:lang w:val="en-US" w:eastAsia="zh-CN"/>
        </w:rPr>
        <w:t xml:space="preserve">使用efivar -l命令 </w:t>
      </w:r>
    </w:p>
    <w:p>
      <w:pPr>
        <w:rPr>
          <w:rFonts w:hint="eastAsia"/>
          <w:lang w:val="en-US" w:eastAsia="zh-CN"/>
        </w:rPr>
      </w:pPr>
      <w:r>
        <w:rPr>
          <w:rFonts w:hint="eastAsia"/>
          <w:lang w:val="en-US" w:eastAsia="zh-CN"/>
        </w:rPr>
        <w:t>-&gt; 报错 BIOS启动</w:t>
      </w:r>
    </w:p>
    <w:p>
      <w:pPr>
        <w:rPr>
          <w:rFonts w:hint="default"/>
          <w:lang w:val="en-US" w:eastAsia="zh-CN"/>
        </w:rPr>
      </w:pPr>
      <w:r>
        <w:rPr>
          <w:rFonts w:hint="eastAsia"/>
          <w:lang w:val="en-US" w:eastAsia="zh-CN"/>
        </w:rPr>
        <w:t>-&gt; 不报错/没有数据 UEFI启动</w:t>
      </w:r>
    </w:p>
    <w:p>
      <w:pPr>
        <w:pStyle w:val="3"/>
        <w:numPr>
          <w:ilvl w:val="0"/>
          <w:numId w:val="0"/>
        </w:numPr>
        <w:bidi w:val="0"/>
        <w:ind w:leftChars="0"/>
        <w:rPr>
          <w:rFonts w:hint="eastAsia"/>
          <w:lang w:val="en-US" w:eastAsia="zh-CN"/>
        </w:rPr>
      </w:pPr>
      <w:r>
        <w:rPr>
          <w:rFonts w:hint="eastAsia"/>
          <w:lang w:val="en-US" w:eastAsia="zh-CN"/>
        </w:rPr>
        <w:t>3、配置键盘（选作）</w:t>
      </w:r>
    </w:p>
    <w:p>
      <w:pPr>
        <w:numPr>
          <w:ilvl w:val="0"/>
          <w:numId w:val="0"/>
        </w:numPr>
        <w:ind w:leftChars="0"/>
        <w:rPr>
          <w:rFonts w:hint="default"/>
          <w:lang w:val="en-US" w:eastAsia="zh-CN"/>
        </w:rPr>
      </w:pPr>
      <w:r>
        <w:rPr>
          <w:rFonts w:hint="eastAsia"/>
          <w:lang w:val="en-US" w:eastAsia="zh-CN"/>
        </w:rPr>
        <w:t>默认是英文键盘</w:t>
      </w:r>
    </w:p>
    <w:p>
      <w:pPr>
        <w:pStyle w:val="3"/>
        <w:bidi w:val="0"/>
        <w:rPr>
          <w:rFonts w:hint="eastAsia"/>
          <w:b/>
          <w:lang w:val="en-US" w:eastAsia="zh-CN"/>
        </w:rPr>
      </w:pPr>
      <w:r>
        <w:rPr>
          <w:rFonts w:hint="eastAsia"/>
          <w:b/>
          <w:lang w:val="en-US" w:eastAsia="zh-CN"/>
        </w:rPr>
        <w:t>4、连接因特网</w:t>
      </w:r>
    </w:p>
    <w:p>
      <w:pPr>
        <w:rPr>
          <w:rFonts w:hint="eastAsia"/>
          <w:lang w:val="en-US" w:eastAsia="zh-CN"/>
        </w:rPr>
      </w:pPr>
      <w:r>
        <w:rPr>
          <w:rFonts w:hint="eastAsia"/>
          <w:lang w:val="en-US" w:eastAsia="zh-CN"/>
        </w:rPr>
        <w:t>验证能ping通archlinux.com，确保自己能联网，设置动态IP</w:t>
      </w:r>
    </w:p>
    <w:p>
      <w:pPr>
        <w:numPr>
          <w:ilvl w:val="0"/>
          <w:numId w:val="3"/>
        </w:numPr>
        <w:rPr>
          <w:rFonts w:hint="eastAsia"/>
          <w:b/>
          <w:bCs/>
          <w:lang w:val="en-US" w:eastAsia="zh-CN"/>
        </w:rPr>
      </w:pPr>
      <w:r>
        <w:rPr>
          <w:rFonts w:hint="eastAsia"/>
          <w:b/>
          <w:bCs/>
          <w:lang w:val="en-US" w:eastAsia="zh-CN"/>
        </w:rPr>
        <w:t>使用手机USB联网</w:t>
      </w:r>
    </w:p>
    <w:p>
      <w:pPr>
        <w:numPr>
          <w:ilvl w:val="0"/>
          <w:numId w:val="0"/>
        </w:numPr>
        <w:rPr>
          <w:rFonts w:hint="default"/>
          <w:lang w:val="en-US" w:eastAsia="zh-CN"/>
        </w:rPr>
      </w:pPr>
      <w:r>
        <w:rPr>
          <w:rFonts w:hint="eastAsia"/>
          <w:lang w:val="en-US" w:eastAsia="zh-CN"/>
        </w:rPr>
        <w:t>手机开启USB共享，输入命令dhcpcd</w:t>
      </w:r>
    </w:p>
    <w:p>
      <w:pPr>
        <w:numPr>
          <w:ilvl w:val="0"/>
          <w:numId w:val="3"/>
        </w:numPr>
        <w:rPr>
          <w:rFonts w:hint="default"/>
          <w:b/>
          <w:bCs/>
          <w:lang w:val="en-US" w:eastAsia="zh-CN"/>
        </w:rPr>
      </w:pPr>
      <w:r>
        <w:rPr>
          <w:rFonts w:hint="eastAsia"/>
          <w:b/>
          <w:bCs/>
          <w:lang w:val="en-US" w:eastAsia="zh-CN"/>
        </w:rPr>
        <w:t>使用wifi-menu进行图形界面联网</w:t>
      </w:r>
    </w:p>
    <w:p>
      <w:pPr>
        <w:pStyle w:val="3"/>
        <w:bidi w:val="0"/>
        <w:rPr>
          <w:rFonts w:hint="eastAsia"/>
          <w:lang w:val="en-US" w:eastAsia="zh-CN"/>
        </w:rPr>
      </w:pPr>
      <w:r>
        <w:rPr>
          <w:rFonts w:hint="eastAsia"/>
          <w:lang w:val="en-US" w:eastAsia="zh-CN"/>
        </w:rPr>
        <w:t>5、更新系统时间</w:t>
      </w:r>
    </w:p>
    <w:p>
      <w:pPr>
        <w:rPr>
          <w:rFonts w:hint="default"/>
          <w:lang w:val="en-US" w:eastAsia="zh-CN"/>
        </w:rPr>
      </w:pPr>
      <w:r>
        <w:rPr>
          <w:rFonts w:hint="default"/>
          <w:lang w:val="en-US" w:eastAsia="zh-CN"/>
        </w:rPr>
        <w:t>timedatectl set-ntp true</w:t>
      </w:r>
    </w:p>
    <w:p>
      <w:pPr>
        <w:pStyle w:val="3"/>
        <w:numPr>
          <w:ilvl w:val="0"/>
          <w:numId w:val="4"/>
        </w:numPr>
        <w:bidi w:val="0"/>
        <w:rPr>
          <w:rFonts w:hint="eastAsia"/>
          <w:lang w:val="en-US" w:eastAsia="zh-CN"/>
        </w:rPr>
      </w:pPr>
      <w:r>
        <w:rPr>
          <w:rFonts w:hint="eastAsia"/>
          <w:lang w:val="en-US" w:eastAsia="zh-CN"/>
        </w:rPr>
        <w:t>分区挂载</w:t>
      </w:r>
    </w:p>
    <w:p>
      <w:pPr>
        <w:numPr>
          <w:ilvl w:val="0"/>
          <w:numId w:val="5"/>
        </w:numPr>
        <w:ind w:left="420" w:leftChars="0" w:hanging="420" w:firstLineChars="0"/>
        <w:rPr>
          <w:rFonts w:hint="eastAsia"/>
          <w:lang w:val="en-US" w:eastAsia="zh-CN"/>
        </w:rPr>
      </w:pPr>
      <w:r>
        <w:rPr>
          <w:rFonts w:hint="eastAsia"/>
          <w:lang w:val="en-US" w:eastAsia="zh-CN"/>
        </w:rPr>
        <w:t>swap分区：</w:t>
      </w:r>
      <w:r>
        <w:rPr>
          <w:rFonts w:hint="eastAsia"/>
          <w:b/>
          <w:bCs/>
          <w:lang w:val="en-US" w:eastAsia="zh-CN"/>
        </w:rPr>
        <w:t>swap为内存的2倍，最大4G</w:t>
      </w:r>
    </w:p>
    <w:p>
      <w:pPr>
        <w:pStyle w:val="4"/>
        <w:bidi w:val="0"/>
        <w:rPr>
          <w:rFonts w:hint="default"/>
          <w:lang w:val="en-US" w:eastAsia="zh-CN"/>
        </w:rPr>
      </w:pPr>
      <w:r>
        <w:rPr>
          <w:rFonts w:hint="eastAsia"/>
          <w:lang w:val="en-US" w:eastAsia="zh-CN"/>
        </w:rPr>
        <w:t>分区目标--UEFI/GPT</w:t>
      </w:r>
    </w:p>
    <w:p>
      <w:pPr>
        <w:numPr>
          <w:ilvl w:val="0"/>
          <w:numId w:val="0"/>
        </w:numPr>
        <w:ind w:firstLine="420" w:firstLineChars="0"/>
        <w:rPr>
          <w:rFonts w:hint="eastAsia"/>
          <w:lang w:val="en-US" w:eastAsia="zh-CN"/>
        </w:rPr>
      </w:pPr>
      <w:r>
        <w:rPr>
          <w:rFonts w:hint="eastAsia"/>
          <w:lang w:val="en-US" w:eastAsia="zh-CN"/>
        </w:rPr>
        <w:t>需要划分为</w:t>
      </w:r>
      <w:r>
        <w:rPr>
          <w:rFonts w:hint="eastAsia"/>
          <w:b/>
          <w:bCs/>
          <w:color w:val="0000FF"/>
          <w:lang w:val="en-US" w:eastAsia="zh-CN"/>
        </w:rPr>
        <w:t>swap、主分区(/)、EFI分区(/boot)</w:t>
      </w:r>
      <w:r>
        <w:rPr>
          <w:rFonts w:hint="eastAsia"/>
          <w:lang w:val="en-US" w:eastAsia="zh-CN"/>
        </w:rPr>
        <w:t>；（EFI分区最大512M）</w:t>
      </w:r>
    </w:p>
    <w:p>
      <w:pPr>
        <w:numPr>
          <w:ilvl w:val="0"/>
          <w:numId w:val="0"/>
        </w:numPr>
        <w:rPr>
          <w:rFonts w:hint="eastAsia"/>
          <w:lang w:val="en-US" w:eastAsia="zh-CN"/>
        </w:rPr>
      </w:pPr>
      <w:r>
        <w:drawing>
          <wp:inline distT="0" distB="0" distL="114300" distR="114300">
            <wp:extent cx="6638925" cy="1383665"/>
            <wp:effectExtent l="0" t="0" r="0" b="698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7"/>
                    <a:stretch>
                      <a:fillRect/>
                    </a:stretch>
                  </pic:blipFill>
                  <pic:spPr>
                    <a:xfrm>
                      <a:off x="0" y="0"/>
                      <a:ext cx="6638925" cy="138366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分区目标--MBR/BIOS</w:t>
      </w:r>
    </w:p>
    <w:p>
      <w:pPr>
        <w:numPr>
          <w:ilvl w:val="0"/>
          <w:numId w:val="0"/>
        </w:numPr>
        <w:ind w:leftChars="0" w:firstLine="420" w:firstLineChars="0"/>
        <w:rPr>
          <w:rFonts w:hint="eastAsia"/>
          <w:lang w:val="en-US" w:eastAsia="zh-CN"/>
        </w:rPr>
      </w:pPr>
      <w:r>
        <w:rPr>
          <w:rFonts w:hint="eastAsia"/>
          <w:lang w:val="en-US" w:eastAsia="zh-CN"/>
        </w:rPr>
        <w:t>需要划分</w:t>
      </w:r>
      <w:r>
        <w:rPr>
          <w:rFonts w:hint="eastAsia"/>
          <w:color w:val="0070C0"/>
          <w:lang w:val="en-US" w:eastAsia="zh-CN"/>
        </w:rPr>
        <w:t>swap、主分区</w:t>
      </w:r>
    </w:p>
    <w:p>
      <w:pPr>
        <w:rPr>
          <w:rFonts w:hint="default"/>
          <w:lang w:val="en-US" w:eastAsia="zh-CN"/>
        </w:rPr>
      </w:pPr>
      <w:r>
        <w:drawing>
          <wp:inline distT="0" distB="0" distL="114300" distR="114300">
            <wp:extent cx="5324475" cy="1514475"/>
            <wp:effectExtent l="0" t="0" r="0" b="0"/>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8"/>
                    <a:stretch>
                      <a:fillRect/>
                    </a:stretch>
                  </pic:blipFill>
                  <pic:spPr>
                    <a:xfrm>
                      <a:off x="0" y="0"/>
                      <a:ext cx="5324475" cy="1514475"/>
                    </a:xfrm>
                    <a:prstGeom prst="rect">
                      <a:avLst/>
                    </a:prstGeom>
                    <a:noFill/>
                    <a:ln>
                      <a:noFill/>
                    </a:ln>
                  </pic:spPr>
                </pic:pic>
              </a:graphicData>
            </a:graphic>
          </wp:inline>
        </w:drawing>
      </w:r>
    </w:p>
    <w:p>
      <w:pPr>
        <w:pStyle w:val="4"/>
        <w:numPr>
          <w:ilvl w:val="0"/>
          <w:numId w:val="6"/>
        </w:numPr>
        <w:bidi w:val="0"/>
        <w:rPr>
          <w:rFonts w:hint="eastAsia"/>
          <w:b/>
          <w:bCs/>
          <w:lang w:val="en-US" w:eastAsia="zh-CN"/>
        </w:rPr>
      </w:pPr>
      <w:r>
        <w:rPr>
          <w:rFonts w:hint="eastAsia"/>
          <w:lang w:val="en-US" w:eastAsia="zh-CN"/>
        </w:rPr>
        <w:t>使用parted-&gt;可以划分所有分区</w:t>
      </w:r>
    </w:p>
    <w:p>
      <w:pPr>
        <w:numPr>
          <w:ilvl w:val="0"/>
          <w:numId w:val="7"/>
        </w:numPr>
        <w:ind w:left="420" w:leftChars="0" w:hanging="420" w:firstLineChars="0"/>
        <w:rPr>
          <w:rFonts w:hint="eastAsia"/>
          <w:b/>
          <w:bCs/>
          <w:i w:val="0"/>
          <w:iCs w:val="0"/>
          <w:lang w:val="en-US" w:eastAsia="zh-CN"/>
        </w:rPr>
      </w:pPr>
      <w:r>
        <w:rPr>
          <w:rFonts w:hint="eastAsia"/>
          <w:b/>
          <w:bCs/>
          <w:i w:val="0"/>
          <w:iCs w:val="0"/>
          <w:lang w:val="en-US" w:eastAsia="zh-CN"/>
        </w:rPr>
        <w:t>选择磁盘</w:t>
      </w:r>
    </w:p>
    <w:p>
      <w:pPr>
        <w:numPr>
          <w:ilvl w:val="0"/>
          <w:numId w:val="0"/>
        </w:numPr>
        <w:ind w:leftChars="0" w:firstLine="420" w:firstLineChars="0"/>
        <w:rPr>
          <w:rFonts w:hint="eastAsia"/>
          <w:b w:val="0"/>
          <w:bCs w:val="0"/>
          <w:lang w:val="en-US" w:eastAsia="zh-CN"/>
        </w:rPr>
      </w:pPr>
      <w:r>
        <w:rPr>
          <w:rFonts w:hint="eastAsia"/>
          <w:b w:val="0"/>
          <w:bCs w:val="0"/>
          <w:lang w:val="en-US" w:eastAsia="zh-CN"/>
        </w:rPr>
        <w:t xml:space="preserve">parted </w:t>
      </w:r>
    </w:p>
    <w:p>
      <w:pPr>
        <w:numPr>
          <w:ilvl w:val="0"/>
          <w:numId w:val="0"/>
        </w:numPr>
        <w:ind w:leftChars="0" w:firstLine="420" w:firstLineChars="0"/>
        <w:rPr>
          <w:rFonts w:hint="eastAsia"/>
          <w:b w:val="0"/>
          <w:bCs w:val="0"/>
          <w:color w:val="0000FF"/>
          <w:lang w:val="en-US" w:eastAsia="zh-CN"/>
        </w:rPr>
      </w:pPr>
      <w:r>
        <w:rPr>
          <w:rFonts w:hint="eastAsia"/>
          <w:b w:val="0"/>
          <w:bCs w:val="0"/>
          <w:lang w:val="en-US" w:eastAsia="zh-CN"/>
        </w:rPr>
        <w:t>select /dev/sda</w:t>
      </w:r>
      <w:r>
        <w:rPr>
          <w:rFonts w:hint="eastAsia"/>
          <w:b/>
          <w:bCs/>
          <w:lang w:val="en-US" w:eastAsia="zh-CN"/>
        </w:rPr>
        <w:t xml:space="preserve"> </w:t>
      </w:r>
      <w:r>
        <w:rPr>
          <w:rFonts w:hint="eastAsia"/>
          <w:b w:val="0"/>
          <w:bCs w:val="0"/>
          <w:lang w:val="en-US" w:eastAsia="zh-CN"/>
        </w:rPr>
        <w:t xml:space="preserve"> </w:t>
      </w:r>
      <w:r>
        <w:rPr>
          <w:rFonts w:hint="eastAsia"/>
          <w:b w:val="0"/>
          <w:bCs w:val="0"/>
          <w:color w:val="0000FF"/>
          <w:lang w:val="en-US" w:eastAsia="zh-CN"/>
        </w:rPr>
        <w:t>//选择磁盘</w:t>
      </w:r>
    </w:p>
    <w:p>
      <w:pPr>
        <w:numPr>
          <w:ilvl w:val="0"/>
          <w:numId w:val="0"/>
        </w:numPr>
        <w:ind w:leftChars="0"/>
        <w:rPr>
          <w:rFonts w:hint="default"/>
          <w:b w:val="0"/>
          <w:bCs w:val="0"/>
          <w:color w:val="auto"/>
          <w:lang w:val="en-US" w:eastAsia="zh-CN"/>
        </w:rPr>
      </w:pPr>
      <w:r>
        <w:rPr>
          <w:rFonts w:hint="eastAsia"/>
          <w:b w:val="0"/>
          <w:bCs w:val="0"/>
          <w:color w:val="auto"/>
          <w:lang w:val="en-US" w:eastAsia="zh-CN"/>
        </w:rPr>
        <w:t>----------------------------------------------------------------------</w:t>
      </w:r>
    </w:p>
    <w:p>
      <w:pPr>
        <w:numPr>
          <w:ilvl w:val="0"/>
          <w:numId w:val="0"/>
        </w:numPr>
        <w:ind w:firstLine="420" w:firstLineChars="0"/>
        <w:rPr>
          <w:rFonts w:hint="default"/>
          <w:b w:val="0"/>
          <w:bCs w:val="0"/>
          <w:color w:val="0000FF"/>
          <w:lang w:val="en-US" w:eastAsia="zh-CN"/>
        </w:rPr>
      </w:pPr>
      <w:r>
        <w:rPr>
          <w:rFonts w:hint="eastAsia"/>
          <w:b w:val="0"/>
          <w:bCs w:val="0"/>
          <w:lang w:val="en-US" w:eastAsia="zh-CN"/>
        </w:rPr>
        <w:t>parted /dev/sda</w:t>
      </w:r>
      <w:r>
        <w:rPr>
          <w:rFonts w:hint="eastAsia"/>
          <w:b/>
          <w:bCs/>
          <w:lang w:val="en-US" w:eastAsia="zh-CN"/>
        </w:rPr>
        <w:t xml:space="preserve">  </w:t>
      </w:r>
      <w:r>
        <w:rPr>
          <w:rFonts w:hint="eastAsia"/>
          <w:b w:val="0"/>
          <w:bCs w:val="0"/>
          <w:color w:val="0000FF"/>
          <w:lang w:val="en-US" w:eastAsia="zh-CN"/>
        </w:rPr>
        <w:t>//选择磁盘，等同于上面2个命令</w:t>
      </w:r>
    </w:p>
    <w:p>
      <w:pPr>
        <w:numPr>
          <w:ilvl w:val="0"/>
          <w:numId w:val="7"/>
        </w:numPr>
        <w:ind w:left="420" w:leftChars="0" w:hanging="420" w:firstLineChars="0"/>
        <w:rPr>
          <w:rFonts w:hint="default"/>
          <w:b/>
          <w:bCs/>
          <w:i w:val="0"/>
          <w:iCs w:val="0"/>
          <w:lang w:val="en-US" w:eastAsia="zh-CN"/>
        </w:rPr>
      </w:pPr>
      <w:r>
        <w:rPr>
          <w:rFonts w:hint="eastAsia"/>
          <w:b/>
          <w:bCs/>
          <w:i w:val="0"/>
          <w:iCs w:val="0"/>
          <w:lang w:val="en-US" w:eastAsia="zh-CN"/>
        </w:rPr>
        <w:t>设置GPT</w:t>
      </w:r>
    </w:p>
    <w:p>
      <w:pPr>
        <w:numPr>
          <w:ilvl w:val="0"/>
          <w:numId w:val="0"/>
        </w:numPr>
        <w:ind w:leftChars="0" w:firstLine="420" w:firstLineChars="0"/>
        <w:rPr>
          <w:rFonts w:hint="default"/>
          <w:b/>
          <w:bCs/>
          <w:lang w:val="en-US" w:eastAsia="zh-CN"/>
        </w:rPr>
      </w:pPr>
      <w:r>
        <w:rPr>
          <w:rFonts w:hint="eastAsia"/>
          <w:b w:val="0"/>
          <w:bCs w:val="0"/>
          <w:lang w:val="en-US" w:eastAsia="zh-CN"/>
        </w:rPr>
        <w:t>mklabel gpt</w:t>
      </w:r>
      <w:r>
        <w:rPr>
          <w:rFonts w:hint="eastAsia"/>
          <w:b/>
          <w:bCs/>
          <w:lang w:val="en-US" w:eastAsia="zh-CN"/>
        </w:rPr>
        <w:t xml:space="preserve"> </w:t>
      </w:r>
      <w:r>
        <w:rPr>
          <w:rFonts w:hint="eastAsia"/>
          <w:b w:val="0"/>
          <w:bCs w:val="0"/>
          <w:color w:val="0000FF"/>
          <w:lang w:val="en-US" w:eastAsia="zh-CN"/>
        </w:rPr>
        <w:t>//使用GPT分区表 -&gt;选择这个</w:t>
      </w:r>
    </w:p>
    <w:p>
      <w:pPr>
        <w:numPr>
          <w:ilvl w:val="0"/>
          <w:numId w:val="0"/>
        </w:numPr>
        <w:ind w:firstLine="420" w:firstLineChars="0"/>
        <w:rPr>
          <w:rFonts w:hint="default"/>
          <w:b/>
          <w:bCs/>
          <w:color w:val="auto"/>
          <w:lang w:val="en-US" w:eastAsia="zh-CN"/>
        </w:rPr>
      </w:pPr>
      <w:r>
        <w:rPr>
          <w:rFonts w:hint="eastAsia"/>
          <w:b w:val="0"/>
          <w:bCs w:val="0"/>
          <w:color w:val="auto"/>
          <w:lang w:val="en-US" w:eastAsia="zh-CN"/>
        </w:rPr>
        <w:t>mklabel msdos</w:t>
      </w:r>
      <w:r>
        <w:rPr>
          <w:rFonts w:hint="eastAsia"/>
          <w:b/>
          <w:bCs/>
          <w:color w:val="auto"/>
          <w:lang w:val="en-US" w:eastAsia="zh-CN"/>
        </w:rPr>
        <w:t xml:space="preserve"> </w:t>
      </w:r>
      <w:r>
        <w:rPr>
          <w:rFonts w:hint="eastAsia"/>
          <w:b w:val="0"/>
          <w:bCs w:val="0"/>
          <w:color w:val="00B0F0"/>
          <w:lang w:val="en-US" w:eastAsia="zh-CN"/>
        </w:rPr>
        <w:t>//MBR分区表</w:t>
      </w:r>
    </w:p>
    <w:p>
      <w:pPr>
        <w:numPr>
          <w:ilvl w:val="0"/>
          <w:numId w:val="7"/>
        </w:numPr>
        <w:ind w:left="420" w:leftChars="0" w:hanging="420" w:firstLineChars="0"/>
        <w:rPr>
          <w:rFonts w:hint="eastAsia"/>
          <w:b/>
          <w:bCs/>
          <w:color w:val="auto"/>
          <w:lang w:val="en-US" w:eastAsia="zh-CN"/>
        </w:rPr>
      </w:pPr>
      <w:r>
        <w:rPr>
          <w:rFonts w:hint="eastAsia"/>
          <w:b/>
          <w:bCs/>
          <w:color w:val="auto"/>
          <w:lang w:val="en-US" w:eastAsia="zh-CN"/>
        </w:rPr>
        <w:t>分区命令</w:t>
      </w:r>
    </w:p>
    <w:p>
      <w:pPr>
        <w:numPr>
          <w:ilvl w:val="0"/>
          <w:numId w:val="0"/>
        </w:numPr>
        <w:ind w:leftChars="0"/>
        <w:rPr>
          <w:rFonts w:hint="eastAsia"/>
          <w:b/>
          <w:bCs/>
          <w:color w:val="0070C0"/>
          <w:lang w:val="en-US" w:eastAsia="zh-CN"/>
        </w:rPr>
      </w:pPr>
      <w:r>
        <w:rPr>
          <w:rFonts w:hint="eastAsia"/>
          <w:b/>
          <w:bCs/>
          <w:color w:val="0070C0"/>
          <w:lang w:val="en-US" w:eastAsia="zh-CN"/>
        </w:rPr>
        <w:t xml:space="preserve">mkpart [name] [type] [start] [end] </w:t>
      </w:r>
    </w:p>
    <w:p>
      <w:pPr>
        <w:numPr>
          <w:ilvl w:val="0"/>
          <w:numId w:val="0"/>
        </w:numPr>
        <w:ind w:leftChars="0"/>
        <w:rPr>
          <w:rFonts w:hint="eastAsia"/>
          <w:b w:val="0"/>
          <w:bCs w:val="0"/>
          <w:color w:val="auto"/>
          <w:lang w:val="en-US" w:eastAsia="zh-CN"/>
        </w:rPr>
      </w:pPr>
      <w:r>
        <w:rPr>
          <w:rFonts w:hint="eastAsia"/>
          <w:b w:val="0"/>
          <w:bCs w:val="0"/>
          <w:color w:val="auto"/>
          <w:lang w:val="en-US" w:eastAsia="zh-CN"/>
        </w:rPr>
        <w:t xml:space="preserve">mkpart ESP fat32 1M 513M </w:t>
      </w:r>
      <w:r>
        <w:rPr>
          <w:rFonts w:hint="eastAsia"/>
          <w:b w:val="0"/>
          <w:bCs w:val="0"/>
          <w:color w:val="00B0F0"/>
          <w:lang w:val="en-US" w:eastAsia="zh-CN"/>
        </w:rPr>
        <w:t>//划分Boot分区、最小512</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swap linux-swap 512M 2.5G </w:t>
      </w:r>
      <w:r>
        <w:rPr>
          <w:rFonts w:hint="eastAsia"/>
          <w:b w:val="0"/>
          <w:bCs w:val="0"/>
          <w:color w:val="00B0F0"/>
          <w:lang w:val="en-US" w:eastAsia="zh-CN"/>
        </w:rPr>
        <w:t>//划分swap分区</w:t>
      </w:r>
    </w:p>
    <w:p>
      <w:pPr>
        <w:numPr>
          <w:ilvl w:val="0"/>
          <w:numId w:val="0"/>
        </w:numPr>
        <w:ind w:leftChars="0"/>
        <w:rPr>
          <w:rFonts w:hint="default"/>
          <w:b w:val="0"/>
          <w:bCs w:val="0"/>
          <w:color w:val="auto"/>
          <w:lang w:val="en-US" w:eastAsia="zh-CN"/>
        </w:rPr>
      </w:pPr>
      <w:r>
        <w:rPr>
          <w:rFonts w:hint="eastAsia"/>
          <w:b w:val="0"/>
          <w:bCs w:val="0"/>
          <w:color w:val="auto"/>
          <w:lang w:val="en-US" w:eastAsia="zh-CN"/>
        </w:rPr>
        <w:t xml:space="preserve">mkpart primary ext4 2.5G -1 </w:t>
      </w:r>
      <w:r>
        <w:rPr>
          <w:rFonts w:hint="eastAsia"/>
          <w:b w:val="0"/>
          <w:bCs w:val="0"/>
          <w:color w:val="00B0F0"/>
          <w:lang w:val="en-US" w:eastAsia="zh-CN"/>
        </w:rPr>
        <w:t>//到最后划分为主分区</w:t>
      </w:r>
    </w:p>
    <w:p>
      <w:pPr>
        <w:numPr>
          <w:ilvl w:val="0"/>
          <w:numId w:val="7"/>
        </w:numPr>
        <w:ind w:left="0" w:leftChars="0" w:firstLine="0" w:firstLineChars="0"/>
        <w:rPr>
          <w:rFonts w:hint="default"/>
          <w:b/>
          <w:bCs/>
          <w:color w:val="auto"/>
          <w:lang w:val="en-US" w:eastAsia="zh-CN"/>
        </w:rPr>
      </w:pPr>
      <w:r>
        <w:rPr>
          <w:rFonts w:hint="eastAsia"/>
          <w:b/>
          <w:bCs/>
          <w:color w:val="auto"/>
          <w:lang w:val="en-US" w:eastAsia="zh-CN"/>
        </w:rPr>
        <w:t>设置boot开关</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set 1 boot on </w:t>
      </w:r>
    </w:p>
    <w:p>
      <w:pPr>
        <w:numPr>
          <w:ilvl w:val="0"/>
          <w:numId w:val="0"/>
        </w:numPr>
        <w:ind w:leftChars="0" w:firstLine="420" w:firstLineChars="0"/>
        <w:rPr>
          <w:rFonts w:hint="default"/>
          <w:b/>
          <w:bCs/>
          <w:color w:val="00B0F0"/>
          <w:lang w:val="en-US" w:eastAsia="zh-CN"/>
        </w:rPr>
      </w:pPr>
      <w:r>
        <w:rPr>
          <w:rFonts w:hint="eastAsia"/>
          <w:b w:val="0"/>
          <w:bCs w:val="0"/>
          <w:color w:val="00B0F0"/>
          <w:lang w:val="en-US" w:eastAsia="zh-CN"/>
        </w:rPr>
        <w:t>说明：</w:t>
      </w:r>
      <w:r>
        <w:rPr>
          <w:rFonts w:hint="eastAsia"/>
          <w:b/>
          <w:bCs/>
          <w:color w:val="00B0F0"/>
          <w:lang w:val="en-US" w:eastAsia="zh-CN"/>
        </w:rPr>
        <w:t xml:space="preserve"> </w:t>
      </w:r>
      <w:r>
        <w:rPr>
          <w:rFonts w:hint="eastAsia"/>
          <w:b w:val="0"/>
          <w:bCs w:val="0"/>
          <w:color w:val="00B0F0"/>
          <w:lang w:val="en-US" w:eastAsia="zh-CN"/>
        </w:rPr>
        <w:t>1 磁盘编号；boot on //设置boot启动标志</w:t>
      </w:r>
    </w:p>
    <w:p>
      <w:pPr>
        <w:numPr>
          <w:ilvl w:val="0"/>
          <w:numId w:val="7"/>
        </w:numPr>
        <w:ind w:left="420" w:leftChars="0" w:hanging="420" w:firstLineChars="0"/>
        <w:rPr>
          <w:rFonts w:hint="default"/>
          <w:b/>
          <w:bCs/>
          <w:color w:val="auto"/>
          <w:lang w:val="en-US" w:eastAsia="zh-CN"/>
        </w:rPr>
      </w:pPr>
      <w:r>
        <w:rPr>
          <w:rFonts w:hint="eastAsia"/>
          <w:b/>
          <w:bCs/>
          <w:color w:val="auto"/>
          <w:lang w:val="en-US" w:eastAsia="zh-CN"/>
        </w:rPr>
        <w:t>其他</w:t>
      </w:r>
    </w:p>
    <w:p>
      <w:pPr>
        <w:numPr>
          <w:ilvl w:val="0"/>
          <w:numId w:val="0"/>
        </w:numPr>
        <w:ind w:leftChars="0" w:firstLine="420" w:firstLineChars="0"/>
        <w:rPr>
          <w:rFonts w:hint="default"/>
          <w:b w:val="0"/>
          <w:bCs w:val="0"/>
          <w:color w:val="auto"/>
          <w:lang w:val="en-US" w:eastAsia="zh-CN"/>
        </w:rPr>
      </w:pPr>
      <w:r>
        <w:rPr>
          <w:rFonts w:hint="eastAsia"/>
          <w:b w:val="0"/>
          <w:bCs w:val="0"/>
          <w:color w:val="auto"/>
          <w:lang w:val="en-US" w:eastAsia="zh-CN"/>
        </w:rPr>
        <w:t xml:space="preserve">p </w:t>
      </w:r>
      <w:r>
        <w:rPr>
          <w:rFonts w:hint="eastAsia"/>
          <w:b w:val="0"/>
          <w:bCs w:val="0"/>
          <w:color w:val="00B0F0"/>
          <w:lang w:val="en-US" w:eastAsia="zh-CN"/>
        </w:rPr>
        <w:t>//打印分区表 ；</w:t>
      </w:r>
      <w:r>
        <w:rPr>
          <w:rFonts w:hint="eastAsia"/>
          <w:b w:val="0"/>
          <w:bCs w:val="0"/>
          <w:color w:val="auto"/>
          <w:lang w:val="en-US" w:eastAsia="zh-CN"/>
        </w:rPr>
        <w:t xml:space="preserve">q </w:t>
      </w:r>
      <w:r>
        <w:rPr>
          <w:rFonts w:hint="eastAsia"/>
          <w:b w:val="0"/>
          <w:bCs w:val="0"/>
          <w:color w:val="00B0F0"/>
          <w:lang w:val="en-US" w:eastAsia="zh-CN"/>
        </w:rPr>
        <w:t>//退出</w:t>
      </w:r>
    </w:p>
    <w:p>
      <w:pPr>
        <w:numPr>
          <w:ilvl w:val="0"/>
          <w:numId w:val="0"/>
        </w:numPr>
        <w:ind w:leftChars="0"/>
        <w:rPr>
          <w:rFonts w:hint="default"/>
          <w:b w:val="0"/>
          <w:bCs w:val="0"/>
          <w:color w:val="auto"/>
          <w:lang w:val="en-US" w:eastAsia="zh-CN"/>
        </w:rPr>
      </w:pPr>
    </w:p>
    <w:p>
      <w:pPr>
        <w:numPr>
          <w:ilvl w:val="0"/>
          <w:numId w:val="0"/>
        </w:numPr>
        <w:ind w:leftChars="0"/>
        <w:rPr>
          <w:rFonts w:hint="eastAsia"/>
          <w:b w:val="0"/>
          <w:bCs w:val="0"/>
          <w:color w:val="00B0F0"/>
          <w:lang w:val="en-US" w:eastAsia="zh-CN"/>
        </w:rPr>
      </w:pPr>
      <w:r>
        <w:rPr>
          <w:rFonts w:hint="eastAsia"/>
          <w:b w:val="0"/>
          <w:bCs w:val="0"/>
          <w:color w:val="00B0F0"/>
          <w:lang w:val="en-US" w:eastAsia="zh-CN"/>
        </w:rPr>
        <w:t>information :you need to undate /etc/fstab.</w:t>
      </w:r>
    </w:p>
    <w:p>
      <w:pPr>
        <w:numPr>
          <w:ilvl w:val="0"/>
          <w:numId w:val="0"/>
        </w:numPr>
        <w:ind w:leftChars="0"/>
        <w:rPr>
          <w:rFonts w:hint="default"/>
          <w:b w:val="0"/>
          <w:bCs w:val="0"/>
          <w:color w:val="auto"/>
          <w:lang w:val="en-US" w:eastAsia="zh-CN"/>
        </w:rPr>
      </w:pPr>
      <w:r>
        <w:rPr>
          <w:rFonts w:hint="eastAsia"/>
          <w:b w:val="0"/>
          <w:bCs w:val="0"/>
          <w:color w:val="auto"/>
          <w:lang w:val="en-US" w:eastAsia="zh-CN"/>
        </w:rPr>
        <w:t>需要更新启动文件fstab-&gt;这个将在之后设置</w:t>
      </w:r>
    </w:p>
    <w:p>
      <w:pPr>
        <w:pStyle w:val="4"/>
        <w:numPr>
          <w:ilvl w:val="0"/>
          <w:numId w:val="6"/>
        </w:numPr>
        <w:bidi w:val="0"/>
        <w:ind w:left="0" w:leftChars="0" w:firstLine="0" w:firstLineChars="0"/>
        <w:rPr>
          <w:rFonts w:hint="eastAsia"/>
          <w:lang w:val="en-US" w:eastAsia="zh-CN"/>
        </w:rPr>
      </w:pPr>
      <w:r>
        <w:rPr>
          <w:rFonts w:hint="eastAsia"/>
          <w:lang w:val="en-US" w:eastAsia="zh-CN"/>
        </w:rPr>
        <w:t>使用fdisk-&gt;不支持GPT分区</w:t>
      </w:r>
    </w:p>
    <w:p>
      <w:pPr>
        <w:numPr>
          <w:ilvl w:val="0"/>
          <w:numId w:val="0"/>
        </w:numPr>
        <w:rPr>
          <w:rFonts w:hint="eastAsia"/>
          <w:lang w:val="en-US" w:eastAsia="zh-CN"/>
        </w:rPr>
      </w:pPr>
      <w:r>
        <w:rPr>
          <w:rFonts w:hint="eastAsia"/>
          <w:lang w:val="en-US" w:eastAsia="zh-CN"/>
        </w:rPr>
        <w:t>fdisk -l  //查看磁盘情况，磁盘容量多的进行分区</w:t>
      </w:r>
    </w:p>
    <w:p>
      <w:pPr>
        <w:numPr>
          <w:ilvl w:val="0"/>
          <w:numId w:val="0"/>
        </w:numPr>
        <w:rPr>
          <w:rFonts w:hint="eastAsia"/>
          <w:lang w:val="en-US" w:eastAsia="zh-CN"/>
        </w:rPr>
      </w:pPr>
      <w:r>
        <w:rPr>
          <w:rFonts w:hint="eastAsia"/>
          <w:lang w:val="en-US" w:eastAsia="zh-CN"/>
        </w:rPr>
        <w:t>fdisk /dev/sdb  //选择磁盘</w:t>
      </w:r>
    </w:p>
    <w:p>
      <w:pPr>
        <w:numPr>
          <w:ilvl w:val="0"/>
          <w:numId w:val="0"/>
        </w:numPr>
        <w:rPr>
          <w:rFonts w:hint="default"/>
          <w:b w:val="0"/>
          <w:bCs w:val="0"/>
          <w:lang w:val="en-US" w:eastAsia="zh-CN"/>
        </w:rPr>
      </w:pPr>
      <w:r>
        <w:rPr>
          <w:rFonts w:hint="eastAsia"/>
          <w:b w:val="0"/>
          <w:bCs w:val="0"/>
          <w:lang w:val="en-US" w:eastAsia="zh-CN"/>
        </w:rPr>
        <w:t>查看分区是否成功fdisk -l</w:t>
      </w:r>
    </w:p>
    <w:p>
      <w:pPr>
        <w:pStyle w:val="4"/>
        <w:bidi w:val="0"/>
        <w:rPr>
          <w:rFonts w:hint="eastAsia"/>
          <w:lang w:val="en-US" w:eastAsia="zh-CN"/>
        </w:rPr>
      </w:pPr>
      <w:r>
        <w:rPr>
          <w:rFonts w:hint="eastAsia"/>
          <w:lang w:val="en-US" w:eastAsia="zh-CN"/>
        </w:rPr>
        <w:t>（3）格式化</w:t>
      </w:r>
    </w:p>
    <w:p>
      <w:pPr>
        <w:numPr>
          <w:ilvl w:val="0"/>
          <w:numId w:val="0"/>
        </w:numPr>
        <w:rPr>
          <w:rFonts w:hint="eastAsia"/>
          <w:color w:val="0070C0"/>
          <w:lang w:val="en-US" w:eastAsia="zh-CN"/>
        </w:rPr>
      </w:pPr>
      <w:r>
        <w:rPr>
          <w:rFonts w:hint="eastAsia"/>
          <w:lang w:val="en-US" w:eastAsia="zh-CN"/>
        </w:rPr>
        <w:t xml:space="preserve">mkfs.fat -F32 /dev/sdaX  </w:t>
      </w:r>
      <w:r>
        <w:rPr>
          <w:rFonts w:hint="eastAsia"/>
          <w:color w:val="0070C0"/>
          <w:lang w:val="en-US" w:eastAsia="zh-CN"/>
        </w:rPr>
        <w:t>//格式化EFI分区（</w:t>
      </w:r>
      <w:r>
        <w:rPr>
          <w:rFonts w:hint="eastAsia"/>
          <w:b/>
          <w:bCs/>
          <w:color w:val="0070C0"/>
          <w:lang w:val="en-US" w:eastAsia="zh-CN"/>
        </w:rPr>
        <w:t>EFI必须</w:t>
      </w:r>
      <w:r>
        <w:rPr>
          <w:rFonts w:hint="eastAsia"/>
          <w:b/>
          <w:bCs/>
          <w:color w:val="0070C0"/>
          <w:lang w:val="en-US" w:eastAsia="zh-CN"/>
        </w:rPr>
        <w:fldChar w:fldCharType="begin"/>
      </w:r>
      <w:r>
        <w:rPr>
          <w:rFonts w:hint="eastAsia"/>
          <w:b/>
          <w:bCs/>
          <w:color w:val="0070C0"/>
          <w:lang w:val="en-US" w:eastAsia="zh-CN"/>
        </w:rPr>
        <w:instrText xml:space="preserve"> HYPERLINK "https://wiki.archlinux.org/index.php/FAT32" \o "FAT32" </w:instrText>
      </w:r>
      <w:r>
        <w:rPr>
          <w:rFonts w:hint="eastAsia"/>
          <w:b/>
          <w:bCs/>
          <w:color w:val="0070C0"/>
          <w:lang w:val="en-US" w:eastAsia="zh-CN"/>
        </w:rPr>
        <w:fldChar w:fldCharType="separate"/>
      </w:r>
      <w:r>
        <w:rPr>
          <w:rFonts w:hint="eastAsia"/>
          <w:b/>
          <w:bCs/>
          <w:color w:val="0070C0"/>
          <w:lang w:val="en-US" w:eastAsia="zh-CN"/>
        </w:rPr>
        <w:t>FAT32</w:t>
      </w:r>
      <w:r>
        <w:rPr>
          <w:rFonts w:hint="eastAsia"/>
          <w:b/>
          <w:bCs/>
          <w:color w:val="0070C0"/>
          <w:lang w:val="en-US" w:eastAsia="zh-CN"/>
        </w:rPr>
        <w:fldChar w:fldCharType="end"/>
      </w:r>
      <w:r>
        <w:rPr>
          <w:rFonts w:hint="eastAsia"/>
          <w:b/>
          <w:bCs/>
          <w:color w:val="0070C0"/>
          <w:lang w:val="en-US" w:eastAsia="zh-CN"/>
        </w:rPr>
        <w:t>格式</w:t>
      </w:r>
      <w:r>
        <w:rPr>
          <w:rFonts w:hint="eastAsia"/>
          <w:color w:val="0070C0"/>
          <w:lang w:val="en-US" w:eastAsia="zh-CN"/>
        </w:rPr>
        <w:t>）</w:t>
      </w:r>
    </w:p>
    <w:p>
      <w:pPr>
        <w:numPr>
          <w:ilvl w:val="0"/>
          <w:numId w:val="0"/>
        </w:numPr>
        <w:rPr>
          <w:rFonts w:hint="eastAsia"/>
          <w:color w:val="0070C0"/>
          <w:lang w:val="en-US" w:eastAsia="zh-CN"/>
        </w:rPr>
      </w:pPr>
      <w:r>
        <w:rPr>
          <w:rFonts w:hint="eastAsia"/>
          <w:color w:val="0070C0"/>
          <w:lang w:val="en-US" w:eastAsia="zh-CN"/>
        </w:rPr>
        <w:t>mkfs.vfat -F32 /dev/sdaX</w:t>
      </w:r>
    </w:p>
    <w:p>
      <w:pPr>
        <w:numPr>
          <w:ilvl w:val="0"/>
          <w:numId w:val="0"/>
        </w:numPr>
        <w:rPr>
          <w:rFonts w:hint="default"/>
          <w:lang w:val="en-US" w:eastAsia="zh-CN"/>
        </w:rPr>
      </w:pPr>
      <w:r>
        <w:rPr>
          <w:rFonts w:hint="eastAsia"/>
          <w:lang w:val="en-US" w:eastAsia="zh-CN"/>
        </w:rPr>
        <w:t xml:space="preserve">mkfs.ext4 /dev/sdaX </w:t>
      </w:r>
      <w:r>
        <w:rPr>
          <w:rFonts w:hint="eastAsia"/>
          <w:color w:val="0070C0"/>
          <w:lang w:val="en-US" w:eastAsia="zh-CN"/>
        </w:rPr>
        <w:t xml:space="preserve"> //格式化普通文件分区。</w:t>
      </w:r>
    </w:p>
    <w:p>
      <w:pPr>
        <w:numPr>
          <w:ilvl w:val="0"/>
          <w:numId w:val="0"/>
        </w:numPr>
        <w:rPr>
          <w:rFonts w:hint="default"/>
          <w:b/>
          <w:bCs/>
          <w:color w:val="auto"/>
          <w:lang w:val="en-US" w:eastAsia="zh-CN"/>
        </w:rPr>
      </w:pPr>
      <w:r>
        <w:rPr>
          <w:rFonts w:hint="eastAsia"/>
          <w:b/>
          <w:bCs/>
          <w:color w:val="auto"/>
          <w:lang w:val="en-US" w:eastAsia="zh-CN"/>
        </w:rPr>
        <w:t>初始交换分区</w:t>
      </w:r>
    </w:p>
    <w:p>
      <w:pPr>
        <w:numPr>
          <w:ilvl w:val="0"/>
          <w:numId w:val="0"/>
        </w:numPr>
        <w:rPr>
          <w:rFonts w:hint="eastAsia"/>
          <w:b w:val="0"/>
          <w:bCs w:val="0"/>
          <w:lang w:val="en-US" w:eastAsia="zh-CN"/>
        </w:rPr>
      </w:pPr>
      <w:r>
        <w:rPr>
          <w:rFonts w:hint="eastAsia"/>
          <w:b w:val="0"/>
          <w:bCs w:val="0"/>
          <w:lang w:val="en-US" w:eastAsia="zh-CN"/>
        </w:rPr>
        <w:t xml:space="preserve">mkswap /dev/sdaX  </w:t>
      </w:r>
      <w:r>
        <w:rPr>
          <w:rFonts w:hint="eastAsia"/>
          <w:b w:val="0"/>
          <w:bCs w:val="0"/>
          <w:color w:val="0070C0"/>
          <w:lang w:val="en-US" w:eastAsia="zh-CN"/>
        </w:rPr>
        <w:t>//命令格式化swap分区</w:t>
      </w:r>
      <w:r>
        <w:rPr>
          <w:rFonts w:hint="eastAsia"/>
          <w:b w:val="0"/>
          <w:bCs w:val="0"/>
          <w:lang w:val="en-US" w:eastAsia="zh-CN"/>
        </w:rPr>
        <w:t>，</w:t>
      </w:r>
    </w:p>
    <w:p>
      <w:pPr>
        <w:numPr>
          <w:ilvl w:val="0"/>
          <w:numId w:val="0"/>
        </w:numPr>
        <w:rPr>
          <w:rFonts w:hint="eastAsia"/>
          <w:lang w:val="en-US" w:eastAsia="zh-CN"/>
        </w:rPr>
      </w:pPr>
      <w:r>
        <w:rPr>
          <w:rFonts w:hint="eastAsia"/>
          <w:b w:val="0"/>
          <w:bCs w:val="0"/>
          <w:lang w:val="en-US" w:eastAsia="zh-CN"/>
        </w:rPr>
        <w:t xml:space="preserve">swapon /dev/sdaX  </w:t>
      </w:r>
      <w:r>
        <w:rPr>
          <w:rFonts w:hint="eastAsia"/>
          <w:b w:val="0"/>
          <w:bCs w:val="0"/>
          <w:color w:val="0070C0"/>
          <w:lang w:val="en-US" w:eastAsia="zh-CN"/>
        </w:rPr>
        <w:t>//初始化swap分区(不需要挂载）</w:t>
      </w:r>
    </w:p>
    <w:p>
      <w:pPr>
        <w:pStyle w:val="4"/>
        <w:numPr>
          <w:ilvl w:val="0"/>
          <w:numId w:val="0"/>
        </w:numPr>
        <w:bidi w:val="0"/>
        <w:rPr>
          <w:rFonts w:hint="eastAsia"/>
          <w:b/>
          <w:bCs/>
          <w:lang w:val="en-US" w:eastAsia="zh-CN"/>
        </w:rPr>
      </w:pPr>
      <w:r>
        <w:rPr>
          <w:rFonts w:hint="eastAsia"/>
          <w:lang w:val="en-US" w:eastAsia="zh-CN"/>
        </w:rPr>
        <w:t>（4）挂载</w:t>
      </w:r>
    </w:p>
    <w:p>
      <w:pPr>
        <w:numPr>
          <w:ilvl w:val="0"/>
          <w:numId w:val="0"/>
        </w:numPr>
        <w:rPr>
          <w:rFonts w:hint="default"/>
          <w:b/>
          <w:bCs/>
          <w:lang w:val="en-US" w:eastAsia="zh-CN"/>
        </w:rPr>
      </w:pPr>
      <w:r>
        <w:rPr>
          <w:rFonts w:hint="eastAsia"/>
          <w:b/>
          <w:bCs/>
          <w:lang w:val="en-US" w:eastAsia="zh-CN"/>
        </w:rPr>
        <w:t>swap分区不用挂载</w:t>
      </w:r>
    </w:p>
    <w:p>
      <w:pPr>
        <w:numPr>
          <w:ilvl w:val="0"/>
          <w:numId w:val="0"/>
        </w:numPr>
        <w:rPr>
          <w:rFonts w:hint="default"/>
          <w:color w:val="0000FF"/>
          <w:lang w:val="en-US" w:eastAsia="zh-CN"/>
        </w:rPr>
      </w:pPr>
      <w:r>
        <w:rPr>
          <w:rFonts w:hint="eastAsia"/>
          <w:lang w:val="en-US" w:eastAsia="zh-CN"/>
        </w:rPr>
        <w:t xml:space="preserve">mount /dev/sdaX /mnt  </w:t>
      </w:r>
      <w:r>
        <w:rPr>
          <w:rFonts w:hint="eastAsia"/>
          <w:color w:val="0000FF"/>
          <w:lang w:val="en-US" w:eastAsia="zh-CN"/>
        </w:rPr>
        <w:t>//挂载根分区-先挂载</w:t>
      </w:r>
    </w:p>
    <w:p>
      <w:pPr>
        <w:numPr>
          <w:ilvl w:val="0"/>
          <w:numId w:val="0"/>
        </w:numPr>
        <w:rPr>
          <w:rFonts w:hint="eastAsia"/>
          <w:color w:val="0000FF"/>
          <w:lang w:val="en-US" w:eastAsia="zh-CN"/>
        </w:rPr>
      </w:pPr>
    </w:p>
    <w:p>
      <w:pPr>
        <w:numPr>
          <w:ilvl w:val="0"/>
          <w:numId w:val="0"/>
        </w:numPr>
        <w:rPr>
          <w:rFonts w:hint="eastAsia"/>
          <w:lang w:val="en-US" w:eastAsia="zh-CN"/>
        </w:rPr>
      </w:pPr>
      <w:r>
        <w:rPr>
          <w:rFonts w:hint="eastAsia"/>
          <w:lang w:val="en-US" w:eastAsia="zh-CN"/>
        </w:rPr>
        <w:t>mkdir -p /mnt/boot</w:t>
      </w:r>
    </w:p>
    <w:p>
      <w:pPr>
        <w:numPr>
          <w:ilvl w:val="0"/>
          <w:numId w:val="0"/>
        </w:numPr>
        <w:rPr>
          <w:rFonts w:hint="default"/>
          <w:lang w:val="en-US" w:eastAsia="zh-CN"/>
        </w:rPr>
      </w:pPr>
    </w:p>
    <w:p>
      <w:pPr>
        <w:numPr>
          <w:ilvl w:val="0"/>
          <w:numId w:val="0"/>
        </w:numPr>
        <w:rPr>
          <w:rFonts w:hint="eastAsia"/>
          <w:color w:val="0000FF"/>
          <w:lang w:val="en-US" w:eastAsia="zh-CN"/>
        </w:rPr>
      </w:pPr>
      <w:r>
        <w:rPr>
          <w:rFonts w:hint="eastAsia"/>
          <w:lang w:val="en-US" w:eastAsia="zh-CN"/>
        </w:rPr>
        <w:t xml:space="preserve">mount /dev/sdaX /mnt/boot  </w:t>
      </w:r>
      <w:r>
        <w:rPr>
          <w:rFonts w:hint="eastAsia"/>
          <w:color w:val="0000FF"/>
          <w:lang w:val="en-US" w:eastAsia="zh-CN"/>
        </w:rPr>
        <w:t>//将EFI分区挂载到boot</w:t>
      </w:r>
    </w:p>
    <w:p>
      <w:pPr>
        <w:numPr>
          <w:ilvl w:val="0"/>
          <w:numId w:val="0"/>
        </w:numPr>
        <w:rPr>
          <w:rFonts w:hint="eastAsia"/>
          <w:lang w:val="en-US" w:eastAsia="zh-CN"/>
        </w:rPr>
      </w:pPr>
    </w:p>
    <w:p>
      <w:pPr>
        <w:numPr>
          <w:ilvl w:val="0"/>
          <w:numId w:val="0"/>
        </w:numPr>
        <w:rPr>
          <w:rFonts w:hint="eastAsia"/>
          <w:color w:val="0000FF"/>
          <w:lang w:val="en-US" w:eastAsia="zh-CN"/>
        </w:rPr>
      </w:pPr>
      <w:r>
        <w:rPr>
          <w:rFonts w:hint="eastAsia"/>
          <w:color w:val="0000FF"/>
          <w:lang w:val="en-US" w:eastAsia="zh-CN"/>
        </w:rPr>
        <w:t>#如果有其它分区，分别进行挂载 mount /dev/sdaX /mnt/home</w:t>
      </w:r>
    </w:p>
    <w:p>
      <w:pPr>
        <w:pStyle w:val="4"/>
        <w:numPr>
          <w:ilvl w:val="0"/>
          <w:numId w:val="8"/>
        </w:numPr>
        <w:bidi w:val="0"/>
        <w:rPr>
          <w:rFonts w:hint="eastAsia"/>
          <w:lang w:val="en-US" w:eastAsia="zh-CN"/>
        </w:rPr>
      </w:pPr>
      <w:r>
        <w:rPr>
          <w:rFonts w:hint="eastAsia"/>
          <w:lang w:val="en-US" w:eastAsia="zh-CN"/>
        </w:rPr>
        <w:t>检查是否分区成功</w:t>
      </w:r>
    </w:p>
    <w:p>
      <w:pPr>
        <w:rPr>
          <w:rFonts w:hint="eastAsia"/>
          <w:b/>
          <w:bCs/>
          <w:lang w:val="en-US" w:eastAsia="zh-CN"/>
        </w:rPr>
      </w:pPr>
      <w:r>
        <w:rPr>
          <w:rFonts w:hint="eastAsia"/>
          <w:b/>
          <w:bCs/>
          <w:lang w:val="en-US" w:eastAsia="zh-CN"/>
        </w:rPr>
        <w:t>fdisk -l</w:t>
      </w:r>
    </w:p>
    <w:p>
      <w:pPr>
        <w:rPr>
          <w:rFonts w:hint="eastAsia"/>
          <w:lang w:val="en-US" w:eastAsia="zh-CN"/>
        </w:rPr>
      </w:pPr>
      <w:r>
        <w:rPr>
          <w:rFonts w:hint="eastAsia"/>
          <w:lang w:val="en-US" w:eastAsia="zh-CN"/>
        </w:rPr>
        <w:t>文件系统Type必须是EFI System、Linux swap、Linux filesystem</w:t>
      </w:r>
    </w:p>
    <w:p>
      <w:pPr>
        <w:rPr>
          <w:rFonts w:hint="default"/>
          <w:lang w:val="en-US" w:eastAsia="zh-CN"/>
        </w:rPr>
      </w:pPr>
    </w:p>
    <w:p>
      <w:pPr>
        <w:pStyle w:val="4"/>
        <w:numPr>
          <w:ilvl w:val="0"/>
          <w:numId w:val="8"/>
        </w:numPr>
        <w:bidi w:val="0"/>
        <w:rPr>
          <w:rFonts w:hint="eastAsia"/>
          <w:lang w:val="en-US" w:eastAsia="zh-CN"/>
        </w:rPr>
      </w:pPr>
      <w:r>
        <w:rPr>
          <w:rFonts w:hint="eastAsia"/>
          <w:lang w:val="en-US" w:eastAsia="zh-CN"/>
        </w:rPr>
        <w:t>检查挂载是否成功</w:t>
      </w:r>
    </w:p>
    <w:p>
      <w:pPr>
        <w:rPr>
          <w:rFonts w:hint="eastAsia"/>
          <w:lang w:val="en-US" w:eastAsia="zh-CN"/>
        </w:rPr>
      </w:pPr>
    </w:p>
    <w:p>
      <w:pPr>
        <w:numPr>
          <w:ilvl w:val="0"/>
          <w:numId w:val="0"/>
        </w:numPr>
        <w:rPr>
          <w:rFonts w:hint="default"/>
          <w:b/>
          <w:bCs/>
          <w:lang w:val="en-US" w:eastAsia="zh-CN"/>
        </w:rPr>
      </w:pPr>
      <w:r>
        <w:rPr>
          <w:rFonts w:hint="eastAsia"/>
          <w:b/>
          <w:bCs/>
          <w:lang w:val="en-US" w:eastAsia="zh-CN"/>
        </w:rPr>
        <w:t>lsblk -f</w:t>
      </w:r>
    </w:p>
    <w:p>
      <w:pPr>
        <w:numPr>
          <w:ilvl w:val="0"/>
          <w:numId w:val="0"/>
        </w:numPr>
        <w:rPr>
          <w:rFonts w:hint="default"/>
          <w:lang w:val="en-US" w:eastAsia="zh-CN"/>
        </w:rPr>
      </w:pPr>
      <w:r>
        <w:rPr>
          <w:rFonts w:hint="eastAsia"/>
          <w:lang w:val="en-US" w:eastAsia="zh-CN"/>
        </w:rPr>
        <w:t>可以看到:</w:t>
      </w:r>
    </w:p>
    <w:p>
      <w:pPr>
        <w:numPr>
          <w:ilvl w:val="0"/>
          <w:numId w:val="0"/>
        </w:numPr>
        <w:rPr>
          <w:rFonts w:hint="eastAsia"/>
          <w:lang w:val="en-US" w:eastAsia="zh-CN"/>
        </w:rPr>
      </w:pPr>
      <w:r>
        <w:rPr>
          <w:rFonts w:hint="eastAsia"/>
          <w:lang w:val="en-US" w:eastAsia="zh-CN"/>
        </w:rPr>
        <w:t xml:space="preserve">sda1 vfat FAT32   </w:t>
      </w:r>
      <w:r>
        <w:rPr>
          <w:rFonts w:hint="eastAsia"/>
          <w:color w:val="0070C0"/>
          <w:lang w:val="en-US" w:eastAsia="zh-CN"/>
        </w:rPr>
        <w:t>581.9M</w:t>
      </w:r>
      <w:r>
        <w:rPr>
          <w:rFonts w:hint="eastAsia"/>
          <w:lang w:val="en-US" w:eastAsia="zh-CN"/>
        </w:rPr>
        <w:t xml:space="preserve"> /mnt/boot</w:t>
      </w:r>
    </w:p>
    <w:p>
      <w:pPr>
        <w:numPr>
          <w:ilvl w:val="0"/>
          <w:numId w:val="0"/>
        </w:numPr>
        <w:rPr>
          <w:rFonts w:hint="default"/>
          <w:lang w:val="en-US" w:eastAsia="zh-CN"/>
        </w:rPr>
      </w:pPr>
      <w:r>
        <w:rPr>
          <w:rFonts w:hint="eastAsia"/>
          <w:lang w:val="en-US" w:eastAsia="zh-CN"/>
        </w:rPr>
        <w:t>sda2 swap 1                [swap]</w:t>
      </w:r>
    </w:p>
    <w:p>
      <w:pPr>
        <w:numPr>
          <w:ilvl w:val="0"/>
          <w:numId w:val="0"/>
        </w:numPr>
        <w:rPr>
          <w:rFonts w:hint="default"/>
          <w:lang w:val="en-US" w:eastAsia="zh-CN"/>
        </w:rPr>
      </w:pPr>
      <w:r>
        <w:rPr>
          <w:rFonts w:hint="eastAsia"/>
          <w:lang w:val="en-US" w:eastAsia="zh-CN"/>
        </w:rPr>
        <w:t xml:space="preserve">sda3 ext4 1.0      </w:t>
      </w:r>
      <w:r>
        <w:rPr>
          <w:rFonts w:hint="eastAsia"/>
          <w:color w:val="0070C0"/>
          <w:lang w:val="en-US" w:eastAsia="zh-CN"/>
        </w:rPr>
        <w:t>431.7G</w:t>
      </w:r>
      <w:r>
        <w:rPr>
          <w:rFonts w:hint="eastAsia"/>
          <w:lang w:val="en-US" w:eastAsia="zh-CN"/>
        </w:rPr>
        <w:t xml:space="preserve"> /mnt</w:t>
      </w:r>
    </w:p>
    <w:p>
      <w:pPr>
        <w:numPr>
          <w:ilvl w:val="0"/>
          <w:numId w:val="0"/>
        </w:numPr>
        <w:rPr>
          <w:rFonts w:hint="default"/>
          <w:b/>
          <w:bCs/>
          <w:lang w:val="en-US" w:eastAsia="zh-CN"/>
        </w:rPr>
      </w:pPr>
      <w:r>
        <w:rPr>
          <w:rFonts w:hint="eastAsia"/>
          <w:b/>
          <w:bCs/>
          <w:lang w:val="en-US" w:eastAsia="zh-CN"/>
        </w:rPr>
        <w:t>如果/mnt/boot与/mnt目录大小相同，需要先挂载/mnt再挂载/mnt/boot</w:t>
      </w:r>
    </w:p>
    <w:p>
      <w:pPr>
        <w:pStyle w:val="3"/>
        <w:bidi w:val="0"/>
        <w:rPr>
          <w:rFonts w:hint="eastAsia"/>
          <w:lang w:val="en-US" w:eastAsia="zh-CN"/>
        </w:rPr>
      </w:pPr>
      <w:r>
        <w:rPr>
          <w:rFonts w:hint="eastAsia"/>
          <w:lang w:val="en-US" w:eastAsia="zh-CN"/>
        </w:rPr>
        <w:t>7、开始系统安装</w:t>
      </w:r>
    </w:p>
    <w:p>
      <w:pPr>
        <w:pStyle w:val="4"/>
        <w:bidi w:val="0"/>
        <w:rPr>
          <w:rFonts w:hint="eastAsia" w:ascii="Comic Sans MS" w:hAnsi="Comic Sans MS" w:eastAsia="SimSun" w:cs="SimSun"/>
          <w:b/>
          <w:bCs/>
          <w:kern w:val="2"/>
          <w:sz w:val="24"/>
          <w:szCs w:val="24"/>
          <w:lang w:val="en-US" w:eastAsia="zh-CN" w:bidi="ar-SA"/>
        </w:rPr>
      </w:pPr>
      <w:r>
        <w:rPr>
          <w:rFonts w:hint="eastAsia" w:cs="SimSun"/>
          <w:b/>
          <w:bCs/>
          <w:kern w:val="2"/>
          <w:sz w:val="24"/>
          <w:szCs w:val="24"/>
          <w:lang w:val="en-US" w:eastAsia="zh-CN" w:bidi="ar-SA"/>
        </w:rPr>
        <w:t>（1）</w:t>
      </w:r>
      <w:r>
        <w:rPr>
          <w:rFonts w:hint="eastAsia" w:ascii="Comic Sans MS" w:hAnsi="Comic Sans MS" w:eastAsia="SimSun" w:cs="SimSun"/>
          <w:b/>
          <w:bCs/>
          <w:kern w:val="2"/>
          <w:sz w:val="24"/>
          <w:szCs w:val="24"/>
          <w:lang w:val="en-US" w:eastAsia="zh-CN" w:bidi="ar-SA"/>
        </w:rPr>
        <w:t>使用中国源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color w:val="00B0F0"/>
          <w:kern w:val="2"/>
          <w:sz w:val="24"/>
          <w:szCs w:val="24"/>
          <w:lang w:val="en-US" w:eastAsia="zh-CN" w:bidi="ar-SA"/>
        </w:rPr>
      </w:pPr>
      <w:r>
        <w:rPr>
          <w:rFonts w:hint="eastAsia" w:ascii="Comic Sans MS" w:hAnsi="Comic Sans MS" w:eastAsia="SimSun" w:cs="SimSun"/>
          <w:color w:val="00B0F0"/>
          <w:kern w:val="2"/>
          <w:sz w:val="24"/>
          <w:szCs w:val="24"/>
          <w:lang w:val="en-US" w:eastAsia="zh-CN" w:bidi="ar-SA"/>
        </w:rPr>
        <w:t>// 可以使用nano系统自带编辑器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kern w:val="2"/>
          <w:sz w:val="24"/>
          <w:szCs w:val="24"/>
          <w:lang w:val="en-US" w:eastAsia="zh-CN" w:bidi="ar-SA"/>
        </w:rPr>
      </w:pPr>
      <w:r>
        <w:rPr>
          <w:rFonts w:hint="eastAsia" w:ascii="Comic Sans MS" w:hAnsi="Comic Sans MS" w:eastAsia="SimSun" w:cs="SimSun"/>
          <w:kern w:val="2"/>
          <w:sz w:val="24"/>
          <w:szCs w:val="24"/>
          <w:lang w:val="en-US" w:eastAsia="zh-CN" w:bidi="ar-SA"/>
        </w:rPr>
        <w:t xml:space="preserve">vi </w:t>
      </w:r>
      <w:r>
        <w:rPr>
          <w:rFonts w:hint="default" w:ascii="Comic Sans MS" w:hAnsi="Comic Sans MS" w:eastAsia="SimSun" w:cs="SimSun"/>
          <w:kern w:val="2"/>
          <w:sz w:val="24"/>
          <w:szCs w:val="24"/>
          <w:lang w:val="en-US" w:eastAsia="zh-CN" w:bidi="ar-SA"/>
        </w:rPr>
        <w:t>/etc/pacman.d/mirrorlist</w:t>
      </w:r>
    </w:p>
    <w:p>
      <w:pPr>
        <w:numPr>
          <w:ilvl w:val="0"/>
          <w:numId w:val="0"/>
        </w:numPr>
        <w:ind w:leftChars="0"/>
        <w:rPr>
          <w:rFonts w:hint="default" w:ascii="Comic Sans MS" w:hAnsi="Comic Sans MS" w:eastAsia="SimSun" w:cs="SimSun"/>
          <w:kern w:val="2"/>
          <w:sz w:val="24"/>
          <w:szCs w:val="24"/>
          <w:lang w:val="en-US" w:eastAsia="zh-CN" w:bidi="ar-SA"/>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4"/>
        <w:bidi w:val="0"/>
        <w:rPr>
          <w:rFonts w:hint="default"/>
          <w:lang w:val="en-US" w:eastAsia="zh-CN"/>
        </w:rPr>
      </w:pPr>
      <w:r>
        <w:rPr>
          <w:rFonts w:hint="eastAsia"/>
          <w:lang w:val="en-US" w:eastAsia="zh-CN"/>
        </w:rPr>
        <w:t>（2）更新源</w:t>
      </w:r>
    </w:p>
    <w:p>
      <w:pPr>
        <w:bidi w:val="0"/>
        <w:rPr>
          <w:rFonts w:hint="default"/>
          <w:lang w:val="en-US" w:eastAsia="zh-CN"/>
        </w:rPr>
      </w:pPr>
      <w:r>
        <w:rPr>
          <w:rFonts w:hint="eastAsia"/>
          <w:lang w:val="en-US" w:eastAsia="zh-CN"/>
        </w:rPr>
        <w:t xml:space="preserve">pacman -Syy </w:t>
      </w:r>
    </w:p>
    <w:p>
      <w:pPr>
        <w:pStyle w:val="4"/>
        <w:numPr>
          <w:ilvl w:val="0"/>
          <w:numId w:val="0"/>
        </w:numPr>
        <w:bidi w:val="0"/>
        <w:rPr>
          <w:rFonts w:hint="eastAsia"/>
          <w:lang w:val="en-US" w:eastAsia="zh-CN"/>
        </w:rPr>
      </w:pPr>
      <w:r>
        <w:rPr>
          <w:rFonts w:hint="eastAsia"/>
          <w:lang w:val="en-US" w:eastAsia="zh-CN"/>
        </w:rPr>
        <w:t>（3）安装命令：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eastAsia" w:cs="SimSun"/>
          <w:color w:val="00B0F0"/>
          <w:kern w:val="2"/>
          <w:sz w:val="24"/>
          <w:szCs w:val="24"/>
          <w:lang w:val="en-US" w:eastAsia="zh-CN" w:bidi="ar-SA"/>
        </w:rPr>
      </w:pPr>
      <w:r>
        <w:rPr>
          <w:rFonts w:hint="eastAsia" w:cs="SimSun"/>
          <w:color w:val="00B0F0"/>
          <w:kern w:val="2"/>
          <w:sz w:val="24"/>
          <w:szCs w:val="24"/>
          <w:lang w:val="en-US" w:eastAsia="zh-CN" w:bidi="ar-SA"/>
        </w:rPr>
        <w:t>// pacstrap /mnt base  #最小化安装，会缺少基本的软件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color w:val="0070C0"/>
          <w:lang w:val="en-US" w:eastAsia="zh-CN"/>
        </w:rPr>
      </w:pPr>
      <w:r>
        <w:rPr>
          <w:rFonts w:hint="eastAsia" w:cs="SimSun"/>
          <w:color w:val="00B0F0"/>
          <w:kern w:val="2"/>
          <w:sz w:val="24"/>
          <w:szCs w:val="24"/>
          <w:lang w:val="en-US" w:eastAsia="zh-CN" w:bidi="ar-SA"/>
        </w:rPr>
        <w:t>// 基础环境(推荐）</w:t>
      </w:r>
      <w:r>
        <w:rPr>
          <w:rFonts w:hint="eastAsia" w:cs="SimSun"/>
          <w:color w:val="0070C0"/>
          <w:kern w:val="2"/>
          <w:sz w:val="24"/>
          <w:szCs w:val="24"/>
          <w:lang w:val="en-US" w:eastAsia="zh-CN" w:bidi="ar-SA"/>
        </w:rPr>
        <w:t>--注意查看官网-linux linux-firmware是linux内核</w:t>
      </w:r>
    </w:p>
    <w:p>
      <w:pPr>
        <w:bidi w:val="0"/>
        <w:rPr>
          <w:rFonts w:hint="default" w:cs="SimSun"/>
          <w:kern w:val="2"/>
          <w:sz w:val="24"/>
          <w:szCs w:val="24"/>
          <w:lang w:val="en-US" w:eastAsia="zh-CN" w:bidi="ar-SA"/>
        </w:rPr>
      </w:pPr>
      <w:r>
        <w:rPr>
          <w:rFonts w:hint="default" w:ascii="Comic Sans MS" w:hAnsi="Comic Sans MS" w:eastAsia="SimSun" w:cs="SimSun"/>
          <w:kern w:val="2"/>
          <w:sz w:val="24"/>
          <w:szCs w:val="24"/>
          <w:lang w:val="en-US" w:eastAsia="zh-CN" w:bidi="ar-SA"/>
        </w:rPr>
        <w:t>pacstrap /mnt base base-devel</w:t>
      </w:r>
      <w:r>
        <w:rPr>
          <w:rFonts w:hint="eastAsia" w:cs="SimSun"/>
          <w:kern w:val="2"/>
          <w:sz w:val="24"/>
          <w:szCs w:val="24"/>
          <w:lang w:val="en-US" w:eastAsia="zh-CN" w:bidi="ar-SA"/>
        </w:rPr>
        <w:t xml:space="preserve"> linux linux-firmware</w:t>
      </w:r>
    </w:p>
    <w:p>
      <w:pPr>
        <w:pStyle w:val="4"/>
        <w:bidi w:val="0"/>
        <w:rPr>
          <w:rFonts w:hint="eastAsia"/>
          <w:lang w:val="en-US" w:eastAsia="zh-CN"/>
        </w:rPr>
      </w:pPr>
      <w:r>
        <w:rPr>
          <w:rFonts w:hint="eastAsia"/>
          <w:lang w:val="en-US" w:eastAsia="zh-CN"/>
        </w:rPr>
        <w:t>（4）生成fstab文件</w:t>
      </w:r>
    </w:p>
    <w:p>
      <w:pPr>
        <w:bidi w:val="0"/>
        <w:rPr>
          <w:rFonts w:hint="default"/>
          <w:lang w:val="en-US" w:eastAsia="zh-CN"/>
        </w:rPr>
      </w:pPr>
      <w:r>
        <w:rPr>
          <w:rFonts w:hint="default"/>
          <w:lang w:val="en-US" w:eastAsia="zh-CN"/>
        </w:rPr>
        <w:t>genfstab -U /mnt &gt;&gt; /mnt/etc/fstab</w:t>
      </w:r>
      <w:r>
        <w:rPr>
          <w:rFonts w:hint="eastAsia"/>
          <w:lang w:val="en-US" w:eastAsia="zh-CN"/>
        </w:rPr>
        <w:t xml:space="preserve">  </w:t>
      </w:r>
    </w:p>
    <w:p>
      <w:pPr>
        <w:pStyle w:val="4"/>
        <w:numPr>
          <w:ilvl w:val="0"/>
          <w:numId w:val="0"/>
        </w:numPr>
        <w:bidi w:val="0"/>
        <w:ind w:leftChars="0"/>
        <w:rPr>
          <w:rFonts w:hint="eastAsia"/>
          <w:lang w:val="en-US" w:eastAsia="zh-CN"/>
        </w:rPr>
      </w:pPr>
      <w:r>
        <w:rPr>
          <w:rFonts w:hint="eastAsia"/>
          <w:lang w:val="en-US" w:eastAsia="zh-CN"/>
        </w:rPr>
        <w:t>（5）检查分区文件</w:t>
      </w:r>
    </w:p>
    <w:p>
      <w:pPr>
        <w:numPr>
          <w:ilvl w:val="0"/>
          <w:numId w:val="0"/>
        </w:numPr>
        <w:ind w:leftChars="0"/>
        <w:rPr>
          <w:rFonts w:hint="eastAsia"/>
          <w:lang w:val="en-US" w:eastAsia="zh-CN"/>
        </w:rPr>
      </w:pPr>
      <w:r>
        <w:rPr>
          <w:rFonts w:hint="eastAsia"/>
          <w:lang w:val="en-US" w:eastAsia="zh-CN"/>
        </w:rPr>
        <w:t>cat /mnt/etc/fstab</w:t>
      </w:r>
    </w:p>
    <w:p>
      <w:pPr>
        <w:numPr>
          <w:ilvl w:val="0"/>
          <w:numId w:val="0"/>
        </w:numPr>
        <w:ind w:leftChars="0"/>
        <w:rPr>
          <w:rFonts w:hint="eastAsia"/>
          <w:lang w:val="en-US" w:eastAsia="zh-CN"/>
        </w:rPr>
      </w:pPr>
      <w:r>
        <w:rPr>
          <w:rFonts w:hint="eastAsia"/>
          <w:lang w:val="en-US" w:eastAsia="zh-CN"/>
        </w:rPr>
        <w:t>注意查看swap、vfat、ext4这几个文件类型</w:t>
      </w:r>
    </w:p>
    <w:p>
      <w:pPr>
        <w:numPr>
          <w:ilvl w:val="0"/>
          <w:numId w:val="0"/>
        </w:numPr>
        <w:ind w:leftChars="0"/>
        <w:rPr>
          <w:rFonts w:hint="default"/>
          <w:lang w:val="en-US" w:eastAsia="zh-CN"/>
        </w:rPr>
      </w:pPr>
      <w:r>
        <w:rPr>
          <w:rFonts w:hint="eastAsia"/>
          <w:lang w:val="en-US" w:eastAsia="zh-CN"/>
        </w:rPr>
        <w:t>所有的分区是否都正常存在</w:t>
      </w:r>
    </w:p>
    <w:p>
      <w:pPr>
        <w:pStyle w:val="4"/>
        <w:bidi w:val="0"/>
        <w:rPr>
          <w:rFonts w:hint="eastAsia"/>
          <w:lang w:val="en-US" w:eastAsia="zh-CN"/>
        </w:rPr>
      </w:pPr>
      <w:r>
        <w:rPr>
          <w:rFonts w:hint="eastAsia"/>
          <w:lang w:val="en-US" w:eastAsia="zh-CN"/>
        </w:rPr>
        <w:t>（6）切换系统，命令提示符会变</w:t>
      </w:r>
    </w:p>
    <w:p>
      <w:pPr>
        <w:bidi w:val="0"/>
        <w:rPr>
          <w:rFonts w:hint="default"/>
          <w:lang w:val="en-US" w:eastAsia="zh-CN"/>
        </w:rPr>
      </w:pPr>
      <w:r>
        <w:rPr>
          <w:rFonts w:hint="default"/>
          <w:lang w:val="en-US" w:eastAsia="zh-CN"/>
        </w:rPr>
        <w:t>arch-chroot /mnt</w:t>
      </w:r>
      <w:r>
        <w:rPr>
          <w:rFonts w:hint="eastAsia"/>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SimSun"/>
          <w:kern w:val="2"/>
          <w:sz w:val="24"/>
          <w:szCs w:val="24"/>
          <w:lang w:val="en-US" w:eastAsia="zh-CN" w:bidi="ar-SA"/>
        </w:rPr>
      </w:pPr>
    </w:p>
    <w:p>
      <w:pPr>
        <w:pStyle w:val="3"/>
        <w:bidi w:val="0"/>
        <w:rPr>
          <w:rFonts w:hint="default"/>
          <w:lang w:val="en-US" w:eastAsia="zh-CN"/>
        </w:rPr>
      </w:pPr>
      <w:r>
        <w:rPr>
          <w:rFonts w:hint="eastAsia"/>
          <w:lang w:val="en-US" w:eastAsia="zh-CN"/>
        </w:rPr>
        <w:t>8、配置系统</w:t>
      </w:r>
    </w:p>
    <w:p>
      <w:pPr>
        <w:pStyle w:val="4"/>
        <w:bidi w:val="0"/>
        <w:rPr>
          <w:rFonts w:hint="eastAsia"/>
          <w:lang w:val="en-US" w:eastAsia="zh-CN"/>
        </w:rPr>
      </w:pPr>
      <w:r>
        <w:rPr>
          <w:rFonts w:hint="eastAsia"/>
          <w:lang w:val="en-US" w:eastAsia="zh-CN"/>
        </w:rPr>
        <w:t>（1）设置时区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kern w:val="2"/>
          <w:sz w:val="24"/>
          <w:szCs w:val="24"/>
          <w:lang w:val="en-US" w:eastAsia="zh-CN" w:bidi="ar-SA"/>
        </w:rPr>
      </w:pPr>
      <w:r>
        <w:rPr>
          <w:rFonts w:hint="default" w:ascii="Comic Sans MS" w:hAnsi="Comic Sans MS" w:eastAsia="SimSun" w:cs="SimSun"/>
          <w:kern w:val="2"/>
          <w:sz w:val="24"/>
          <w:szCs w:val="24"/>
          <w:lang w:val="en-US" w:eastAsia="zh-CN" w:bidi="ar-SA"/>
        </w:rPr>
        <w:t>ln</w:t>
      </w:r>
      <w:r>
        <w:rPr>
          <w:rFonts w:hint="eastAsia" w:cs="SimSun"/>
          <w:kern w:val="2"/>
          <w:sz w:val="24"/>
          <w:szCs w:val="24"/>
          <w:lang w:val="en-US" w:eastAsia="zh-CN" w:bidi="ar-SA"/>
        </w:rPr>
        <w:t xml:space="preserve"> </w:t>
      </w:r>
      <w:r>
        <w:rPr>
          <w:rFonts w:hint="default" w:ascii="Comic Sans MS" w:hAnsi="Comic Sans MS" w:eastAsia="SimSun" w:cs="SimSun"/>
          <w:kern w:val="2"/>
          <w:sz w:val="24"/>
          <w:szCs w:val="24"/>
          <w:lang w:val="en-US" w:eastAsia="zh-CN" w:bidi="ar-SA"/>
        </w:rPr>
        <w:t xml:space="preserve"> -sf</w:t>
      </w:r>
      <w:r>
        <w:rPr>
          <w:rFonts w:hint="eastAsia" w:cs="SimSun"/>
          <w:kern w:val="2"/>
          <w:sz w:val="24"/>
          <w:szCs w:val="24"/>
          <w:lang w:val="en-US" w:eastAsia="zh-CN" w:bidi="ar-SA"/>
        </w:rPr>
        <w:t xml:space="preserve"> </w:t>
      </w:r>
      <w:r>
        <w:rPr>
          <w:rFonts w:hint="default" w:ascii="Comic Sans MS" w:hAnsi="Comic Sans MS" w:eastAsia="SimSun" w:cs="SimSun"/>
          <w:kern w:val="2"/>
          <w:sz w:val="24"/>
          <w:szCs w:val="24"/>
          <w:lang w:val="en-US" w:eastAsia="zh-CN" w:bidi="ar-SA"/>
        </w:rPr>
        <w:t xml:space="preserve"> /usr/share/zoneinfo/Asia/Shanghai</w:t>
      </w:r>
      <w:r>
        <w:rPr>
          <w:rFonts w:hint="eastAsia" w:cs="SimSun"/>
          <w:kern w:val="2"/>
          <w:sz w:val="24"/>
          <w:szCs w:val="24"/>
          <w:lang w:val="en-US" w:eastAsia="zh-CN" w:bidi="ar-SA"/>
        </w:rPr>
        <w:t xml:space="preserve"> </w:t>
      </w:r>
      <w:r>
        <w:rPr>
          <w:rFonts w:hint="default" w:ascii="Comic Sans MS" w:hAnsi="Comic Sans MS" w:eastAsia="SimSun" w:cs="SimSun"/>
          <w:kern w:val="2"/>
          <w:sz w:val="24"/>
          <w:szCs w:val="24"/>
          <w:lang w:val="en-US" w:eastAsia="zh-CN" w:bidi="ar-SA"/>
        </w:rPr>
        <w:t xml:space="preserve"> /etc/localtime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kern w:val="2"/>
          <w:sz w:val="24"/>
          <w:szCs w:val="24"/>
          <w:lang w:val="en-US" w:eastAsia="zh-CN" w:bidi="ar-SA"/>
        </w:rPr>
      </w:pPr>
      <w:r>
        <w:rPr>
          <w:rFonts w:hint="default" w:ascii="Comic Sans MS" w:hAnsi="Comic Sans MS" w:eastAsia="SimSun" w:cs="SimSun"/>
          <w:kern w:val="2"/>
          <w:sz w:val="24"/>
          <w:szCs w:val="24"/>
          <w:lang w:val="en-US" w:eastAsia="zh-CN" w:bidi="ar-SA"/>
        </w:rPr>
        <w:t>hwclock --systohc</w:t>
      </w:r>
      <w:r>
        <w:rPr>
          <w:rFonts w:hint="eastAsia" w:ascii="Comic Sans MS" w:hAnsi="Comic Sans MS" w:eastAsia="SimSun" w:cs="SimSun"/>
          <w:kern w:val="2"/>
          <w:sz w:val="24"/>
          <w:szCs w:val="24"/>
          <w:lang w:val="en-US" w:eastAsia="zh-CN" w:bidi="ar-SA"/>
        </w:rPr>
        <w:t xml:space="preserve">  //设置硬件时间</w:t>
      </w:r>
    </w:p>
    <w:p>
      <w:pPr>
        <w:pStyle w:val="4"/>
        <w:bidi w:val="0"/>
        <w:rPr>
          <w:rFonts w:hint="default"/>
          <w:lang w:val="en-US" w:eastAsia="zh-CN"/>
        </w:rPr>
      </w:pPr>
      <w:r>
        <w:rPr>
          <w:rFonts w:hint="eastAsia"/>
          <w:lang w:val="en-US" w:eastAsia="zh-CN"/>
        </w:rPr>
        <w:t>（2）本地化，语言环境</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b/>
          <w:bCs/>
          <w:kern w:val="2"/>
          <w:sz w:val="24"/>
          <w:szCs w:val="24"/>
          <w:lang w:val="en-US" w:eastAsia="zh-CN" w:bidi="ar-SA"/>
        </w:rPr>
      </w:pPr>
      <w:r>
        <w:rPr>
          <w:rFonts w:hint="eastAsia" w:cs="SimSun"/>
          <w:b/>
          <w:bCs/>
          <w:kern w:val="2"/>
          <w:sz w:val="24"/>
          <w:szCs w:val="24"/>
          <w:lang w:val="en-US" w:eastAsia="zh-CN" w:bidi="ar-SA"/>
        </w:rPr>
        <w:t>vi /etc/locale.gen，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zh-CN utf-8</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en-us utf-8去掉注释</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b/>
          <w:bCs/>
          <w:kern w:val="2"/>
          <w:sz w:val="24"/>
          <w:szCs w:val="24"/>
          <w:lang w:val="en-US" w:eastAsia="zh-CN" w:bidi="ar-SA"/>
        </w:rPr>
      </w:pPr>
      <w:r>
        <w:rPr>
          <w:rFonts w:hint="eastAsia" w:cs="SimSun"/>
          <w:b/>
          <w:bCs/>
          <w:kern w:val="2"/>
          <w:sz w:val="24"/>
          <w:szCs w:val="24"/>
          <w:lang w:val="en-US" w:eastAsia="zh-CN" w:bidi="ar-SA"/>
        </w:rPr>
        <w:t>locale-gen  //执行命令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locale.conf文件是全局设置，在这里设成中文或者其他非英语环境，桌面环境下会正常显示，但是命令行模式下会变成乱码。中文的问题在后面用其他方法解决。</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SimSun"/>
          <w:kern w:val="2"/>
          <w:sz w:val="24"/>
          <w:szCs w:val="24"/>
          <w:lang w:val="en-US" w:eastAsia="zh-CN" w:bidi="ar-SA"/>
        </w:rPr>
      </w:pPr>
      <w:r>
        <w:rPr>
          <w:rFonts w:hint="eastAsia" w:cs="SimSun"/>
          <w:b/>
          <w:bCs/>
          <w:kern w:val="2"/>
          <w:sz w:val="24"/>
          <w:szCs w:val="24"/>
          <w:lang w:val="en-US" w:eastAsia="zh-CN" w:bidi="ar-SA"/>
        </w:rPr>
        <w:t>echo LANG=en_US.UTF-8 &gt; /etc/locale.conf</w:t>
      </w:r>
    </w:p>
    <w:p>
      <w:pPr>
        <w:pStyle w:val="4"/>
        <w:numPr>
          <w:ilvl w:val="0"/>
          <w:numId w:val="0"/>
        </w:numPr>
        <w:bidi w:val="0"/>
        <w:rPr>
          <w:rFonts w:hint="eastAsia"/>
          <w:lang w:val="en-US" w:eastAsia="zh-CN"/>
        </w:rPr>
      </w:pPr>
      <w:r>
        <w:rPr>
          <w:rFonts w:hint="eastAsia"/>
          <w:lang w:val="en-US" w:eastAsia="zh-CN"/>
        </w:rPr>
        <w:t>（3）修改hosts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创建/etc/hosts文件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color w:val="0070C0"/>
          <w:kern w:val="2"/>
          <w:sz w:val="24"/>
          <w:szCs w:val="24"/>
          <w:lang w:val="en-US" w:eastAsia="zh-CN" w:bidi="ar-SA"/>
        </w:rPr>
      </w:pPr>
      <w:r>
        <w:rPr>
          <w:rFonts w:hint="eastAsia" w:cs="SimSun"/>
          <w:color w:val="0070C0"/>
          <w:kern w:val="2"/>
          <w:sz w:val="24"/>
          <w:szCs w:val="24"/>
          <w:lang w:val="en-US" w:eastAsia="zh-CN" w:bidi="ar-SA"/>
        </w:rPr>
        <w:t>127.0.0.1  localhost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color w:val="0070C0"/>
          <w:kern w:val="2"/>
          <w:sz w:val="24"/>
          <w:szCs w:val="24"/>
          <w:lang w:val="en-US" w:eastAsia="zh-CN" w:bidi="ar-SA"/>
        </w:rPr>
      </w:pPr>
      <w:r>
        <w:rPr>
          <w:rFonts w:hint="eastAsia" w:cs="SimSun"/>
          <w:color w:val="0070C0"/>
          <w:kern w:val="2"/>
          <w:sz w:val="24"/>
          <w:szCs w:val="24"/>
          <w:lang w:val="en-US" w:eastAsia="zh-CN" w:bidi="ar-SA"/>
        </w:rPr>
        <w:t>：：1        localhost</w:t>
      </w:r>
    </w:p>
    <w:p>
      <w:pPr>
        <w:pStyle w:val="4"/>
        <w:numPr>
          <w:ilvl w:val="0"/>
          <w:numId w:val="0"/>
        </w:numPr>
        <w:bidi w:val="0"/>
        <w:rPr>
          <w:rFonts w:hint="eastAsia"/>
          <w:lang w:val="en-US" w:eastAsia="zh-CN"/>
        </w:rPr>
      </w:pPr>
      <w:r>
        <w:rPr>
          <w:rFonts w:hint="eastAsia"/>
          <w:lang w:val="en-US" w:eastAsia="zh-CN"/>
        </w:rPr>
        <w:t>（4）创建/etc/hostname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kern w:val="2"/>
          <w:sz w:val="24"/>
          <w:szCs w:val="24"/>
          <w:lang w:val="en-US" w:eastAsia="zh-CN" w:bidi="ar-SA"/>
        </w:rPr>
      </w:pPr>
      <w:r>
        <w:rPr>
          <w:rFonts w:hint="eastAsia" w:cs="SimSun"/>
          <w:kern w:val="2"/>
          <w:sz w:val="24"/>
          <w:szCs w:val="24"/>
          <w:lang w:val="en-US" w:eastAsia="zh-CN" w:bidi="ar-SA"/>
        </w:rPr>
        <w:t>echo 主机名 &gt; /etc/hostname</w:t>
      </w:r>
    </w:p>
    <w:p>
      <w:pPr>
        <w:pStyle w:val="4"/>
        <w:numPr>
          <w:ilvl w:val="0"/>
          <w:numId w:val="9"/>
        </w:numPr>
        <w:bidi w:val="0"/>
        <w:rPr>
          <w:rFonts w:hint="default"/>
          <w:lang w:val="en-US" w:eastAsia="zh-CN"/>
        </w:rPr>
      </w:pPr>
      <w:r>
        <w:rPr>
          <w:rFonts w:hint="eastAsia"/>
          <w:lang w:val="en-US" w:eastAsia="zh-CN"/>
        </w:rPr>
        <w:t>设置root密码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eastAsia" w:cs="SimSun"/>
          <w:kern w:val="2"/>
          <w:sz w:val="24"/>
          <w:szCs w:val="24"/>
          <w:lang w:val="en-US" w:eastAsia="zh-CN" w:bidi="ar-SA"/>
        </w:rPr>
      </w:pPr>
      <w:r>
        <w:rPr>
          <w:rFonts w:hint="eastAsia" w:cs="SimSun"/>
          <w:kern w:val="2"/>
          <w:sz w:val="24"/>
          <w:szCs w:val="24"/>
          <w:lang w:val="en-US" w:eastAsia="zh-CN" w:bidi="ar-SA"/>
        </w:rPr>
        <w:t>passwd</w:t>
      </w:r>
    </w:p>
    <w:p>
      <w:pPr>
        <w:pStyle w:val="4"/>
        <w:bidi w:val="0"/>
        <w:rPr>
          <w:rFonts w:hint="eastAsia"/>
          <w:lang w:val="en-US" w:eastAsia="zh-CN"/>
        </w:rPr>
      </w:pPr>
      <w:r>
        <w:rPr>
          <w:rFonts w:hint="eastAsia"/>
          <w:lang w:val="en-US" w:eastAsia="zh-CN"/>
        </w:rPr>
        <w:t>（6）安装inter补丁</w:t>
      </w:r>
    </w:p>
    <w:p>
      <w:pPr>
        <w:rPr>
          <w:rFonts w:hint="default"/>
          <w:lang w:val="en-US" w:eastAsia="zh-CN"/>
        </w:rPr>
      </w:pPr>
      <w:r>
        <w:rPr>
          <w:rFonts w:hint="default"/>
          <w:lang w:val="en-US" w:eastAsia="zh-CN"/>
        </w:rPr>
        <w:t>pacman -S intel-ucode</w:t>
      </w:r>
    </w:p>
    <w:p>
      <w:pPr>
        <w:pStyle w:val="4"/>
        <w:numPr>
          <w:ilvl w:val="0"/>
          <w:numId w:val="0"/>
        </w:numPr>
        <w:bidi w:val="0"/>
        <w:rPr>
          <w:rFonts w:hint="eastAsia"/>
          <w:lang w:val="en-US" w:eastAsia="zh-CN"/>
        </w:rPr>
      </w:pPr>
      <w:r>
        <w:rPr>
          <w:rFonts w:hint="eastAsia"/>
          <w:lang w:val="en-US" w:eastAsia="zh-CN"/>
        </w:rPr>
        <w:t>（7）联网</w:t>
      </w:r>
    </w:p>
    <w:p>
      <w:pPr>
        <w:numPr>
          <w:ilvl w:val="0"/>
          <w:numId w:val="0"/>
        </w:numPr>
        <w:ind w:leftChars="0"/>
        <w:rPr>
          <w:rFonts w:hint="eastAsia"/>
          <w:b/>
          <w:bCs/>
          <w:lang w:val="en-US" w:eastAsia="zh-CN"/>
        </w:rPr>
      </w:pPr>
      <w:r>
        <w:rPr>
          <w:rFonts w:hint="eastAsia"/>
          <w:b/>
          <w:bCs/>
          <w:lang w:val="en-US" w:eastAsia="zh-CN"/>
        </w:rPr>
        <w:t xml:space="preserve">安装必须的联网软件  dhcpcd </w:t>
      </w:r>
    </w:p>
    <w:p>
      <w:pPr>
        <w:bidi w:val="0"/>
        <w:rPr>
          <w:rFonts w:hint="default"/>
          <w:b/>
          <w:bCs/>
          <w:lang w:val="en-US" w:eastAsia="zh-CN"/>
        </w:rPr>
      </w:pPr>
      <w:r>
        <w:rPr>
          <w:rFonts w:hint="eastAsia"/>
          <w:b/>
          <w:bCs/>
          <w:lang w:val="en-US" w:eastAsia="zh-CN"/>
        </w:rPr>
        <w:t>（1）安装NetworkManager---选这个</w:t>
      </w:r>
    </w:p>
    <w:p>
      <w:pPr>
        <w:numPr>
          <w:ilvl w:val="0"/>
          <w:numId w:val="0"/>
        </w:numPr>
        <w:ind w:leftChars="0"/>
        <w:rPr>
          <w:rFonts w:hint="default"/>
          <w:b/>
          <w:bCs/>
          <w:lang w:val="en-US" w:eastAsia="zh-CN"/>
        </w:rPr>
      </w:pPr>
      <w:r>
        <w:rPr>
          <w:rFonts w:hint="eastAsia"/>
          <w:b/>
          <w:bCs/>
          <w:lang w:val="en-US" w:eastAsia="zh-CN"/>
        </w:rPr>
        <w:t>是否需要wpa_supplicant dialog iw？？？</w:t>
      </w:r>
    </w:p>
    <w:p>
      <w:pPr>
        <w:numPr>
          <w:ilvl w:val="0"/>
          <w:numId w:val="0"/>
        </w:numPr>
        <w:ind w:leftChars="0"/>
        <w:rPr>
          <w:rFonts w:hint="eastAsia"/>
          <w:b w:val="0"/>
          <w:bCs w:val="0"/>
          <w:lang w:val="en-US" w:eastAsia="zh-CN"/>
        </w:rPr>
      </w:pPr>
      <w:r>
        <w:rPr>
          <w:rFonts w:hint="eastAsia"/>
          <w:b w:val="0"/>
          <w:bCs w:val="0"/>
          <w:lang w:val="en-US" w:eastAsia="zh-CN"/>
        </w:rPr>
        <w:t>pacman -S NetworkManager</w:t>
      </w:r>
    </w:p>
    <w:p>
      <w:pPr>
        <w:numPr>
          <w:ilvl w:val="0"/>
          <w:numId w:val="0"/>
        </w:numPr>
        <w:ind w:leftChars="0"/>
        <w:rPr>
          <w:rFonts w:hint="eastAsia"/>
          <w:b w:val="0"/>
          <w:bCs w:val="0"/>
          <w:lang w:val="en-US" w:eastAsia="zh-CN"/>
        </w:rPr>
      </w:pPr>
      <w:r>
        <w:rPr>
          <w:rFonts w:hint="eastAsia"/>
          <w:b w:val="0"/>
          <w:bCs w:val="0"/>
          <w:lang w:val="en-US" w:eastAsia="zh-CN"/>
        </w:rPr>
        <w:t>NetworkManager # 启动</w:t>
      </w:r>
    </w:p>
    <w:p>
      <w:pPr>
        <w:numPr>
          <w:ilvl w:val="0"/>
          <w:numId w:val="0"/>
        </w:numPr>
        <w:ind w:leftChars="0"/>
        <w:rPr>
          <w:rFonts w:hint="eastAsia"/>
          <w:b w:val="0"/>
          <w:bCs w:val="0"/>
          <w:lang w:val="en-US" w:eastAsia="zh-CN"/>
        </w:rPr>
      </w:pPr>
      <w:r>
        <w:rPr>
          <w:rFonts w:hint="eastAsia"/>
          <w:b w:val="0"/>
          <w:bCs w:val="0"/>
          <w:lang w:val="en-US" w:eastAsia="zh-CN"/>
        </w:rPr>
        <w:t>nmtui //图形界面配置网络</w:t>
      </w:r>
    </w:p>
    <w:p>
      <w:pPr>
        <w:numPr>
          <w:ilvl w:val="0"/>
          <w:numId w:val="0"/>
        </w:numPr>
        <w:ind w:leftChars="0"/>
        <w:rPr>
          <w:rFonts w:hint="default"/>
          <w:b w:val="0"/>
          <w:bCs w:val="0"/>
          <w:lang w:val="en-US" w:eastAsia="zh-CN"/>
        </w:rPr>
      </w:pPr>
      <w:r>
        <w:rPr>
          <w:rFonts w:hint="eastAsia"/>
          <w:b w:val="0"/>
          <w:bCs w:val="0"/>
          <w:lang w:val="en-US" w:eastAsia="zh-CN"/>
        </w:rPr>
        <w:t xml:space="preserve">systemctl enable </w:t>
      </w:r>
      <w:r>
        <w:rPr>
          <w:rFonts w:hint="default"/>
          <w:b w:val="0"/>
          <w:bCs w:val="0"/>
          <w:lang w:val="en-US" w:eastAsia="zh-CN"/>
        </w:rPr>
        <w:t xml:space="preserve">NetworkManager </w:t>
      </w:r>
      <w:r>
        <w:rPr>
          <w:rFonts w:hint="eastAsia"/>
          <w:b w:val="0"/>
          <w:bCs w:val="0"/>
          <w:lang w:val="en-US" w:eastAsia="zh-CN"/>
        </w:rPr>
        <w:t xml:space="preserve"> //开机启动</w:t>
      </w:r>
    </w:p>
    <w:p>
      <w:pPr>
        <w:numPr>
          <w:ilvl w:val="0"/>
          <w:numId w:val="0"/>
        </w:numPr>
        <w:rPr>
          <w:rFonts w:hint="eastAsia" w:cs="SimSun"/>
          <w:b/>
          <w:bCs/>
          <w:kern w:val="2"/>
          <w:sz w:val="24"/>
          <w:szCs w:val="24"/>
          <w:lang w:val="en-US" w:eastAsia="zh-CN" w:bidi="ar-SA"/>
        </w:rPr>
      </w:pPr>
    </w:p>
    <w:p>
      <w:pPr>
        <w:numPr>
          <w:ilvl w:val="0"/>
          <w:numId w:val="0"/>
        </w:numPr>
        <w:rPr>
          <w:rFonts w:hint="eastAsia" w:cs="SimSun"/>
          <w:b/>
          <w:bCs/>
          <w:kern w:val="2"/>
          <w:sz w:val="24"/>
          <w:szCs w:val="24"/>
          <w:lang w:val="en-US" w:eastAsia="zh-CN" w:bidi="ar-SA"/>
        </w:rPr>
      </w:pPr>
      <w:r>
        <w:rPr>
          <w:rFonts w:hint="eastAsia" w:cs="SimSun"/>
          <w:b/>
          <w:bCs/>
          <w:kern w:val="2"/>
          <w:sz w:val="24"/>
          <w:szCs w:val="24"/>
          <w:lang w:val="en-US" w:eastAsia="zh-CN" w:bidi="ar-SA"/>
        </w:rPr>
        <w:t>（2）连接有线网络</w:t>
      </w:r>
    </w:p>
    <w:p>
      <w:pPr>
        <w:numPr>
          <w:ilvl w:val="0"/>
          <w:numId w:val="0"/>
        </w:numPr>
        <w:rPr>
          <w:rFonts w:hint="default" w:cs="SimSun"/>
          <w:b/>
          <w:bCs/>
          <w:kern w:val="2"/>
          <w:sz w:val="24"/>
          <w:szCs w:val="24"/>
          <w:lang w:val="en-US" w:eastAsia="zh-CN" w:bidi="ar-SA"/>
        </w:rPr>
      </w:pPr>
      <w:r>
        <w:rPr>
          <w:rFonts w:hint="eastAsia" w:cs="SimSun"/>
          <w:b/>
          <w:bCs/>
          <w:kern w:val="2"/>
          <w:sz w:val="24"/>
          <w:szCs w:val="24"/>
          <w:lang w:val="en-US" w:eastAsia="zh-CN" w:bidi="ar-SA"/>
        </w:rPr>
        <w:t>pacman -S dhcpcd</w:t>
      </w:r>
    </w:p>
    <w:p>
      <w:pPr>
        <w:numPr>
          <w:ilvl w:val="0"/>
          <w:numId w:val="0"/>
        </w:numPr>
        <w:rPr>
          <w:rFonts w:hint="default" w:cs="SimSun"/>
          <w:kern w:val="2"/>
          <w:sz w:val="24"/>
          <w:szCs w:val="24"/>
          <w:lang w:val="en-US" w:eastAsia="zh-CN" w:bidi="ar-SA"/>
        </w:rPr>
      </w:pPr>
      <w:r>
        <w:rPr>
          <w:rFonts w:hint="default" w:cs="SimSun"/>
          <w:kern w:val="2"/>
          <w:sz w:val="24"/>
          <w:szCs w:val="24"/>
          <w:lang w:val="en-US" w:eastAsia="zh-CN" w:bidi="ar-SA"/>
        </w:rPr>
        <w:t>archlinux安装后无法联网解决方法</w:t>
      </w:r>
      <w:r>
        <w:rPr>
          <w:rFonts w:hint="default" w:cs="SimSun"/>
          <w:kern w:val="2"/>
          <w:sz w:val="24"/>
          <w:szCs w:val="24"/>
          <w:lang w:val="en-US" w:eastAsia="zh-CN" w:bidi="ar-SA"/>
        </w:rPr>
        <w:br w:type="textWrapping"/>
      </w:r>
      <w:r>
        <w:rPr>
          <w:rFonts w:hint="default" w:cs="SimSun"/>
          <w:kern w:val="2"/>
          <w:sz w:val="24"/>
          <w:szCs w:val="24"/>
          <w:lang w:val="en-US" w:eastAsia="zh-CN" w:bidi="ar-SA"/>
        </w:rPr>
        <w:t>ip link '查看网卡名称，如enp4s0或eth0</w:t>
      </w:r>
      <w:r>
        <w:rPr>
          <w:rFonts w:hint="default" w:cs="SimSun"/>
          <w:kern w:val="2"/>
          <w:sz w:val="24"/>
          <w:szCs w:val="24"/>
          <w:lang w:val="en-US" w:eastAsia="zh-CN" w:bidi="ar-SA"/>
        </w:rPr>
        <w:br w:type="textWrapping"/>
      </w:r>
      <w:r>
        <w:rPr>
          <w:rFonts w:hint="default" w:cs="SimSun"/>
          <w:kern w:val="2"/>
          <w:sz w:val="24"/>
          <w:szCs w:val="24"/>
          <w:lang w:val="en-US" w:eastAsia="zh-CN" w:bidi="ar-SA"/>
        </w:rPr>
        <w:t>ip link set enp4s0 up '启动网卡</w:t>
      </w:r>
      <w:r>
        <w:rPr>
          <w:rFonts w:hint="default" w:cs="SimSun"/>
          <w:kern w:val="2"/>
          <w:sz w:val="24"/>
          <w:szCs w:val="24"/>
          <w:lang w:val="en-US" w:eastAsia="zh-CN" w:bidi="ar-SA"/>
        </w:rPr>
        <w:br w:type="textWrapping"/>
      </w:r>
      <w:r>
        <w:rPr>
          <w:rFonts w:hint="default" w:cs="SimSun"/>
          <w:kern w:val="2"/>
          <w:sz w:val="24"/>
          <w:szCs w:val="24"/>
          <w:lang w:val="en-US" w:eastAsia="zh-CN" w:bidi="ar-SA"/>
        </w:rPr>
        <w:t>dhcpcd enp4s0 '自动配置有线网络</w:t>
      </w:r>
      <w:r>
        <w:rPr>
          <w:rFonts w:hint="default" w:cs="SimSun"/>
          <w:kern w:val="2"/>
          <w:sz w:val="24"/>
          <w:szCs w:val="24"/>
          <w:lang w:val="en-US" w:eastAsia="zh-CN" w:bidi="ar-SA"/>
        </w:rPr>
        <w:br w:type="textWrapping"/>
      </w:r>
      <w:r>
        <w:rPr>
          <w:rFonts w:hint="default" w:cs="SimSun"/>
          <w:kern w:val="2"/>
          <w:sz w:val="24"/>
          <w:szCs w:val="24"/>
          <w:lang w:val="en-US" w:eastAsia="zh-CN" w:bidi="ar-SA"/>
        </w:rPr>
        <w:t>systemctl enable dhcpcd@enp4s0.service '配置开机启动有线网络</w:t>
      </w:r>
    </w:p>
    <w:p>
      <w:pPr>
        <w:numPr>
          <w:ilvl w:val="0"/>
          <w:numId w:val="0"/>
        </w:numPr>
        <w:rPr>
          <w:rFonts w:hint="default" w:cs="SimSun"/>
          <w:b/>
          <w:bCs/>
          <w:kern w:val="2"/>
          <w:sz w:val="24"/>
          <w:szCs w:val="24"/>
          <w:lang w:val="en-US" w:eastAsia="zh-CN" w:bidi="ar-SA"/>
        </w:rPr>
      </w:pPr>
      <w:r>
        <w:rPr>
          <w:rFonts w:hint="eastAsia" w:cs="SimSun"/>
          <w:b/>
          <w:bCs/>
          <w:kern w:val="2"/>
          <w:sz w:val="24"/>
          <w:szCs w:val="24"/>
          <w:lang w:val="en-US" w:eastAsia="zh-CN" w:bidi="ar-SA"/>
        </w:rPr>
        <w:t>（3）使用</w:t>
      </w:r>
    </w:p>
    <w:p>
      <w:pPr>
        <w:numPr>
          <w:ilvl w:val="0"/>
          <w:numId w:val="0"/>
        </w:numPr>
        <w:ind w:leftChars="0"/>
        <w:rPr>
          <w:rFonts w:hint="eastAsia"/>
          <w:lang w:val="en-US" w:eastAsia="zh-CN"/>
        </w:rPr>
      </w:pPr>
      <w:r>
        <w:rPr>
          <w:rFonts w:hint="eastAsia"/>
          <w:lang w:val="en-US" w:eastAsia="zh-CN"/>
        </w:rPr>
        <w:t>pacman -S iw wpa_supplicant dialog</w:t>
      </w:r>
    </w:p>
    <w:p>
      <w:pPr>
        <w:numPr>
          <w:ilvl w:val="0"/>
          <w:numId w:val="0"/>
        </w:numPr>
        <w:ind w:leftChars="0"/>
        <w:rPr>
          <w:rFonts w:hint="default"/>
          <w:lang w:val="en-US" w:eastAsia="zh-CN"/>
        </w:rPr>
      </w:pPr>
      <w:r>
        <w:rPr>
          <w:rFonts w:hint="default"/>
          <w:lang w:val="en-US" w:eastAsia="zh-CN"/>
        </w:rPr>
        <w:t>iw list // 列出WIFI网卡的性能</w:t>
      </w:r>
    </w:p>
    <w:p>
      <w:pPr>
        <w:numPr>
          <w:ilvl w:val="0"/>
          <w:numId w:val="0"/>
        </w:numPr>
        <w:ind w:leftChars="0"/>
        <w:rPr>
          <w:rFonts w:hint="default"/>
          <w:lang w:val="en-US" w:eastAsia="zh-CN"/>
        </w:rPr>
      </w:pPr>
      <w:r>
        <w:rPr>
          <w:rFonts w:hint="default"/>
          <w:lang w:val="en-US" w:eastAsia="zh-CN"/>
        </w:rPr>
        <w:t>ifconfig wlan0 up //启用wifi模块</w:t>
      </w:r>
    </w:p>
    <w:p>
      <w:pPr>
        <w:numPr>
          <w:ilvl w:val="0"/>
          <w:numId w:val="0"/>
        </w:numPr>
        <w:ind w:leftChars="0"/>
        <w:rPr>
          <w:rFonts w:hint="default"/>
          <w:lang w:val="en-US" w:eastAsia="zh-CN"/>
        </w:rPr>
      </w:pPr>
      <w:r>
        <w:rPr>
          <w:rFonts w:hint="default"/>
          <w:lang w:val="en-US" w:eastAsia="zh-CN"/>
        </w:rPr>
        <w:t>iw dev wlan0 scan // 扫描可连接WIFI AP</w:t>
      </w:r>
    </w:p>
    <w:p>
      <w:pPr>
        <w:numPr>
          <w:ilvl w:val="0"/>
          <w:numId w:val="0"/>
        </w:numPr>
        <w:ind w:leftChars="0"/>
        <w:rPr>
          <w:rFonts w:hint="default"/>
          <w:lang w:val="en-US" w:eastAsia="zh-CN"/>
        </w:rPr>
      </w:pPr>
      <w:r>
        <w:rPr>
          <w:rFonts w:hint="default"/>
          <w:lang w:val="en-US" w:eastAsia="zh-CN"/>
        </w:rPr>
        <w:t>iw wlan0 connect dswei // 连接到不加密的WIFI，WIFI名字为dswei</w:t>
      </w:r>
    </w:p>
    <w:p>
      <w:pPr>
        <w:numPr>
          <w:ilvl w:val="0"/>
          <w:numId w:val="0"/>
        </w:numPr>
        <w:ind w:leftChars="0"/>
        <w:rPr>
          <w:rFonts w:hint="default"/>
          <w:lang w:val="en-US" w:eastAsia="zh-CN"/>
        </w:rPr>
      </w:pPr>
      <w:r>
        <w:rPr>
          <w:rFonts w:hint="default"/>
          <w:lang w:val="en-US" w:eastAsia="zh-CN"/>
        </w:rPr>
        <w:t>iw wlan0 connect dswei keys d:0:baiwenwang123 // 连接到WEP加密的WIFI，WIFI名为dswei，d: default, 0: 第0个密码</w:t>
      </w:r>
    </w:p>
    <w:p>
      <w:pPr>
        <w:numPr>
          <w:ilvl w:val="0"/>
          <w:numId w:val="0"/>
        </w:numPr>
        <w:ind w:left="450" w:leftChars="0"/>
        <w:rPr>
          <w:rFonts w:hint="eastAsia" w:cs="SimSun"/>
          <w:kern w:val="2"/>
          <w:sz w:val="24"/>
          <w:szCs w:val="24"/>
          <w:lang w:val="en-US" w:eastAsia="zh-CN" w:bidi="ar-SA"/>
        </w:rPr>
      </w:pPr>
      <w:r>
        <w:rPr>
          <w:rFonts w:hint="eastAsia" w:cs="SimSun"/>
          <w:kern w:val="2"/>
          <w:sz w:val="24"/>
          <w:szCs w:val="24"/>
          <w:lang w:val="en-US" w:eastAsia="zh-CN" w:bidi="ar-SA"/>
        </w:rPr>
        <w:t>ip link set dev wlan0 down</w:t>
      </w:r>
    </w:p>
    <w:p>
      <w:pPr>
        <w:widowControl w:val="0"/>
        <w:numPr>
          <w:ilvl w:val="0"/>
          <w:numId w:val="0"/>
        </w:numPr>
        <w:tabs>
          <w:tab w:val="left" w:pos="312"/>
        </w:tabs>
        <w:jc w:val="both"/>
        <w:rPr>
          <w:rFonts w:hint="default" w:cs="SimSun"/>
          <w:b/>
          <w:bCs/>
          <w:kern w:val="2"/>
          <w:sz w:val="24"/>
          <w:szCs w:val="24"/>
          <w:lang w:val="en-US" w:eastAsia="zh-CN" w:bidi="ar-SA"/>
        </w:rPr>
      </w:pPr>
    </w:p>
    <w:p>
      <w:pPr>
        <w:numPr>
          <w:ilvl w:val="0"/>
          <w:numId w:val="0"/>
        </w:numPr>
        <w:ind w:leftChars="0"/>
        <w:rPr>
          <w:rFonts w:hint="default"/>
          <w:b/>
          <w:bCs/>
          <w:lang w:val="en-US" w:eastAsia="zh-CN"/>
        </w:rPr>
      </w:pPr>
    </w:p>
    <w:p>
      <w:pPr>
        <w:pStyle w:val="3"/>
        <w:numPr>
          <w:ilvl w:val="0"/>
          <w:numId w:val="10"/>
        </w:numPr>
        <w:bidi w:val="0"/>
        <w:rPr>
          <w:rFonts w:hint="eastAsia"/>
          <w:lang w:val="en-US" w:eastAsia="zh-CN"/>
        </w:rPr>
      </w:pPr>
      <w:r>
        <w:rPr>
          <w:rFonts w:hint="eastAsia"/>
          <w:lang w:val="en-US" w:eastAsia="zh-CN"/>
        </w:rPr>
        <w:t>安装引导程序</w:t>
      </w:r>
    </w:p>
    <w:p>
      <w:pPr>
        <w:rPr>
          <w:rFonts w:hint="default"/>
          <w:lang w:val="en-US" w:eastAsia="zh-CN"/>
        </w:rPr>
      </w:pPr>
      <w:r>
        <w:rPr>
          <w:rFonts w:hint="default"/>
          <w:lang w:val="en-US" w:eastAsia="zh-CN"/>
        </w:rPr>
        <w:t>grub是一个引导器，同时支持UEFI和BIOS启动，还支持Windows系统</w:t>
      </w:r>
    </w:p>
    <w:p>
      <w:pPr>
        <w:pStyle w:val="4"/>
        <w:bidi w:val="0"/>
        <w:rPr>
          <w:rFonts w:hint="default"/>
          <w:lang w:val="en-US" w:eastAsia="zh-CN"/>
        </w:rPr>
      </w:pPr>
      <w:r>
        <w:rPr>
          <w:rFonts w:hint="eastAsia"/>
          <w:lang w:val="en-US" w:eastAsia="zh-CN"/>
        </w:rPr>
        <w:t>BIOS-只安装grub即可</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kern w:val="2"/>
          <w:sz w:val="24"/>
          <w:szCs w:val="24"/>
          <w:lang w:val="en-US" w:eastAsia="zh-CN" w:bidi="ar-SA"/>
        </w:rPr>
      </w:pPr>
      <w:r>
        <w:rPr>
          <w:rFonts w:hint="eastAsia" w:cs="SimSun"/>
          <w:b w:val="0"/>
          <w:bCs w:val="0"/>
          <w:kern w:val="2"/>
          <w:sz w:val="24"/>
          <w:szCs w:val="24"/>
          <w:lang w:val="en-US" w:eastAsia="zh-CN" w:bidi="ar-SA"/>
        </w:rPr>
        <w:t xml:space="preserve">1、pacman -S grub  </w:t>
      </w:r>
      <w:r>
        <w:rPr>
          <w:rFonts w:hint="eastAsia" w:cs="SimSun"/>
          <w:b w:val="0"/>
          <w:bCs w:val="0"/>
          <w:color w:val="0070C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SimSun"/>
          <w:b w:val="0"/>
          <w:bCs w:val="0"/>
          <w:color w:val="0070C0"/>
          <w:kern w:val="2"/>
          <w:sz w:val="24"/>
          <w:szCs w:val="24"/>
          <w:lang w:val="en-US" w:eastAsia="zh-CN" w:bidi="ar-SA"/>
        </w:rPr>
      </w:pPr>
      <w:r>
        <w:rPr>
          <w:rFonts w:hint="eastAsia" w:cs="SimSun"/>
          <w:b w:val="0"/>
          <w:bCs w:val="0"/>
          <w:kern w:val="2"/>
          <w:sz w:val="24"/>
          <w:szCs w:val="24"/>
          <w:lang w:val="en-US" w:eastAsia="zh-CN" w:bidi="ar-SA"/>
        </w:rPr>
        <w:t xml:space="preserve">2、grub-install --target=i386-pc /dev/sda </w:t>
      </w:r>
      <w:r>
        <w:rPr>
          <w:rFonts w:hint="eastAsia" w:cs="SimSun"/>
          <w:b w:val="0"/>
          <w:bCs w:val="0"/>
          <w:color w:val="0070C0"/>
          <w:kern w:val="2"/>
          <w:sz w:val="24"/>
          <w:szCs w:val="24"/>
          <w:lang w:val="en-US" w:eastAsia="zh-CN" w:bidi="ar-SA"/>
        </w:rPr>
        <w:t>#/dev/sda根据自己的硬盘确定</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SimSun"/>
          <w:b w:val="0"/>
          <w:bCs w:val="0"/>
          <w:color w:val="0070C0"/>
          <w:kern w:val="2"/>
          <w:sz w:val="24"/>
          <w:szCs w:val="24"/>
          <w:lang w:val="en-US" w:eastAsia="zh-CN" w:bidi="ar-SA"/>
        </w:rPr>
      </w:pPr>
      <w:r>
        <w:rPr>
          <w:rFonts w:hint="eastAsia" w:cs="SimSun"/>
          <w:b w:val="0"/>
          <w:bCs w:val="0"/>
          <w:kern w:val="2"/>
          <w:sz w:val="24"/>
          <w:szCs w:val="24"/>
          <w:lang w:val="en-US" w:eastAsia="zh-CN" w:bidi="ar-SA"/>
        </w:rPr>
        <w:t>3、grub-mkconfig -o /boot/grub/grub.cfg</w:t>
      </w:r>
      <w:r>
        <w:rPr>
          <w:rFonts w:hint="eastAsia" w:cs="SimSun"/>
          <w:b w:val="0"/>
          <w:bCs w:val="0"/>
          <w:color w:val="0070C0"/>
          <w:kern w:val="2"/>
          <w:sz w:val="24"/>
          <w:szCs w:val="24"/>
          <w:lang w:val="en-US" w:eastAsia="zh-CN" w:bidi="ar-SA"/>
        </w:rPr>
        <w:t>#配置？</w:t>
      </w:r>
    </w:p>
    <w:p>
      <w:pPr>
        <w:pStyle w:val="4"/>
        <w:bidi w:val="0"/>
        <w:rPr>
          <w:rFonts w:hint="default" w:cs="SimSun"/>
          <w:b w:val="0"/>
          <w:bCs w:val="0"/>
          <w:color w:val="auto"/>
          <w:kern w:val="2"/>
          <w:sz w:val="24"/>
          <w:szCs w:val="24"/>
          <w:lang w:val="en-US" w:eastAsia="zh-CN" w:bidi="ar-SA"/>
        </w:rPr>
      </w:pPr>
      <w:r>
        <w:rPr>
          <w:rFonts w:hint="eastAsia"/>
          <w:lang w:val="en-US" w:eastAsia="zh-CN"/>
        </w:rPr>
        <w:t>UEFI安装-需要grub+efibootmgr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SimSun"/>
          <w:b/>
          <w:bCs/>
          <w:color w:val="auto"/>
          <w:kern w:val="2"/>
          <w:sz w:val="24"/>
          <w:szCs w:val="24"/>
          <w:lang w:val="en-US" w:eastAsia="zh-CN" w:bidi="ar-SA"/>
        </w:rPr>
      </w:pPr>
      <w:r>
        <w:rPr>
          <w:rFonts w:hint="eastAsia" w:cs="SimSun"/>
          <w:b/>
          <w:bCs/>
          <w:color w:val="auto"/>
          <w:kern w:val="2"/>
          <w:sz w:val="24"/>
          <w:szCs w:val="24"/>
          <w:lang w:val="en-US" w:eastAsia="zh-CN" w:bidi="ar-SA"/>
        </w:rPr>
        <w:t>（1）安装命令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cs="SimSun"/>
          <w:b w:val="0"/>
          <w:bCs w:val="0"/>
          <w:color w:val="auto"/>
          <w:kern w:val="2"/>
          <w:sz w:val="24"/>
          <w:szCs w:val="24"/>
          <w:lang w:val="en-US" w:eastAsia="zh-CN" w:bidi="ar-SA"/>
        </w:rPr>
      </w:pPr>
      <w:r>
        <w:rPr>
          <w:rFonts w:hint="default" w:cs="SimSun"/>
          <w:b w:val="0"/>
          <w:bCs w:val="0"/>
          <w:color w:val="auto"/>
          <w:kern w:val="2"/>
          <w:sz w:val="24"/>
          <w:szCs w:val="24"/>
          <w:lang w:val="en-US" w:eastAsia="zh-CN" w:bidi="ar-SA"/>
        </w:rPr>
        <w:t>pacman -S grub efibootmgr</w:t>
      </w:r>
      <w:r>
        <w:rPr>
          <w:rFonts w:hint="eastAsia" w:cs="SimSun"/>
          <w:b w:val="0"/>
          <w:bCs w:val="0"/>
          <w:color w:val="auto"/>
          <w:kern w:val="2"/>
          <w:sz w:val="24"/>
          <w:szCs w:val="24"/>
          <w:lang w:val="en-US" w:eastAsia="zh-CN" w:bidi="ar-SA"/>
        </w:rPr>
        <w:t xml:space="preserve"> </w:t>
      </w:r>
      <w:r>
        <w:rPr>
          <w:rFonts w:hint="eastAsia" w:cs="SimSun"/>
          <w:b w:val="0"/>
          <w:bCs w:val="0"/>
          <w:color w:val="00B0F0"/>
          <w:kern w:val="2"/>
          <w:sz w:val="24"/>
          <w:szCs w:val="24"/>
          <w:lang w:val="en-US" w:eastAsia="zh-CN" w:bidi="ar-SA"/>
        </w:rPr>
        <w:t>#安装grub命令</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bCs/>
          <w:color w:val="auto"/>
          <w:kern w:val="2"/>
          <w:sz w:val="24"/>
          <w:szCs w:val="24"/>
          <w:lang w:val="en-US" w:eastAsia="zh-CN" w:bidi="ar-SA"/>
        </w:rPr>
      </w:pPr>
      <w:r>
        <w:rPr>
          <w:rFonts w:hint="eastAsia" w:cs="SimSun"/>
          <w:b/>
          <w:bCs/>
          <w:color w:val="auto"/>
          <w:kern w:val="2"/>
          <w:sz w:val="24"/>
          <w:szCs w:val="24"/>
          <w:lang w:val="en-US" w:eastAsia="zh-CN" w:bidi="ar-SA"/>
        </w:rPr>
        <w:t>（2）写入硬盘引导区</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auto"/>
          <w:kern w:val="2"/>
          <w:sz w:val="24"/>
          <w:szCs w:val="24"/>
          <w:lang w:val="en-US" w:eastAsia="zh-CN" w:bidi="ar-SA"/>
        </w:rPr>
      </w:pPr>
      <w:r>
        <w:rPr>
          <w:rFonts w:hint="default" w:cs="SimSun"/>
          <w:b w:val="0"/>
          <w:bCs w:val="0"/>
          <w:color w:val="auto"/>
          <w:kern w:val="2"/>
          <w:sz w:val="24"/>
          <w:szCs w:val="24"/>
          <w:lang w:val="en-US" w:eastAsia="zh-CN" w:bidi="ar-SA"/>
        </w:rPr>
        <w:t xml:space="preserve">grub-install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auto"/>
          <w:kern w:val="2"/>
          <w:sz w:val="24"/>
          <w:szCs w:val="24"/>
          <w:lang w:val="en-US" w:eastAsia="zh-CN" w:bidi="ar-SA"/>
        </w:rPr>
      </w:pPr>
      <w:r>
        <w:rPr>
          <w:rFonts w:hint="default" w:cs="SimSun"/>
          <w:b w:val="0"/>
          <w:bCs w:val="0"/>
          <w:color w:val="auto"/>
          <w:kern w:val="2"/>
          <w:sz w:val="24"/>
          <w:szCs w:val="24"/>
          <w:lang w:val="en-US" w:eastAsia="zh-CN" w:bidi="ar-SA"/>
        </w:rPr>
        <w:t xml:space="preserve">--target=x86_64-efi </w:t>
      </w:r>
      <w:r>
        <w:rPr>
          <w:rFonts w:hint="eastAsia" w:cs="SimSun"/>
          <w:b w:val="0"/>
          <w:bCs w:val="0"/>
          <w:color w:val="auto"/>
          <w:kern w:val="2"/>
          <w:sz w:val="24"/>
          <w:szCs w:val="24"/>
          <w:lang w:val="en-US" w:eastAsia="zh-CN" w:bidi="ar-SA"/>
        </w:rPr>
        <w:t xml:space="preserve">  </w:t>
      </w:r>
      <w:r>
        <w:rPr>
          <w:rFonts w:hint="eastAsia" w:cs="SimSun"/>
          <w:b w:val="0"/>
          <w:bCs w:val="0"/>
          <w:color w:val="0070C0"/>
          <w:kern w:val="2"/>
          <w:sz w:val="24"/>
          <w:szCs w:val="24"/>
          <w:lang w:val="en-US" w:eastAsia="zh-CN" w:bidi="ar-SA"/>
        </w:rPr>
        <w:t>安装64位引导文件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0070C0"/>
          <w:kern w:val="2"/>
          <w:sz w:val="24"/>
          <w:szCs w:val="24"/>
          <w:lang w:val="en-US" w:eastAsia="zh-CN" w:bidi="ar-SA"/>
        </w:rPr>
      </w:pPr>
      <w:r>
        <w:rPr>
          <w:rFonts w:hint="default" w:cs="SimSun"/>
          <w:b w:val="0"/>
          <w:bCs w:val="0"/>
          <w:color w:val="auto"/>
          <w:kern w:val="2"/>
          <w:sz w:val="24"/>
          <w:szCs w:val="24"/>
          <w:lang w:val="en-US" w:eastAsia="zh-CN" w:bidi="ar-SA"/>
        </w:rPr>
        <w:t>--efi-directory=/boot</w:t>
      </w:r>
      <w:r>
        <w:rPr>
          <w:rFonts w:hint="eastAsia" w:cs="SimSun"/>
          <w:b w:val="0"/>
          <w:bCs w:val="0"/>
          <w:color w:val="auto"/>
          <w:kern w:val="2"/>
          <w:sz w:val="24"/>
          <w:szCs w:val="24"/>
          <w:lang w:val="en-US" w:eastAsia="zh-CN" w:bidi="ar-SA"/>
        </w:rPr>
        <w:t xml:space="preserve"> </w:t>
      </w:r>
      <w:r>
        <w:rPr>
          <w:rFonts w:hint="eastAsia" w:cs="SimSun"/>
          <w:b w:val="0"/>
          <w:bCs w:val="0"/>
          <w:color w:val="0070C0"/>
          <w:kern w:val="2"/>
          <w:sz w:val="24"/>
          <w:szCs w:val="24"/>
          <w:lang w:val="en-US" w:eastAsia="zh-CN" w:bidi="ar-SA"/>
        </w:rPr>
        <w:t xml:space="preserve"> 挂载EFI系统分区的目录（根据前面配置设置）</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eastAsia" w:cs="SimSun"/>
          <w:b w:val="0"/>
          <w:bCs w:val="0"/>
          <w:color w:val="0070C0"/>
          <w:kern w:val="2"/>
          <w:sz w:val="24"/>
          <w:szCs w:val="24"/>
          <w:lang w:val="en-US" w:eastAsia="zh-CN" w:bidi="ar-SA"/>
        </w:rPr>
      </w:pPr>
      <w:r>
        <w:rPr>
          <w:rFonts w:hint="default" w:cs="SimSun"/>
          <w:b w:val="0"/>
          <w:bCs w:val="0"/>
          <w:color w:val="auto"/>
          <w:kern w:val="2"/>
          <w:sz w:val="24"/>
          <w:szCs w:val="24"/>
          <w:lang w:val="en-US" w:eastAsia="zh-CN" w:bidi="ar-SA"/>
        </w:rPr>
        <w:t>--bootloader-id=</w:t>
      </w:r>
      <w:r>
        <w:rPr>
          <w:rFonts w:hint="eastAsia" w:cs="SimSun"/>
          <w:b w:val="0"/>
          <w:bCs w:val="0"/>
          <w:color w:val="auto"/>
          <w:kern w:val="2"/>
          <w:sz w:val="24"/>
          <w:szCs w:val="24"/>
          <w:lang w:val="en-US" w:eastAsia="zh-CN" w:bidi="ar-SA"/>
        </w:rPr>
        <w:t xml:space="preserve">GRUB  </w:t>
      </w:r>
      <w:r>
        <w:rPr>
          <w:rFonts w:hint="eastAsia" w:cs="SimSun"/>
          <w:b w:val="0"/>
          <w:bCs w:val="0"/>
          <w:color w:val="0070C0"/>
          <w:kern w:val="2"/>
          <w:sz w:val="24"/>
          <w:szCs w:val="24"/>
          <w:lang w:val="en-US" w:eastAsia="zh-CN" w:bidi="ar-SA"/>
        </w:rPr>
        <w:t>UEFI启动菜单选项</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0070C0"/>
          <w:kern w:val="2"/>
          <w:sz w:val="24"/>
          <w:szCs w:val="24"/>
          <w:lang w:val="en-US" w:eastAsia="zh-CN" w:bidi="ar-SA"/>
        </w:rPr>
      </w:pPr>
      <w:r>
        <w:rPr>
          <w:rFonts w:hint="eastAsia" w:cs="SimSun"/>
          <w:b w:val="0"/>
          <w:bCs w:val="0"/>
          <w:color w:val="0070C0"/>
          <w:kern w:val="2"/>
          <w:sz w:val="24"/>
          <w:szCs w:val="24"/>
          <w:lang w:val="en-US" w:eastAsia="zh-CN" w:bidi="ar-SA"/>
        </w:rPr>
        <w:t>!!!如果提示系统不是EFI需要exit重写设置磁盘挂载目录，</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bCs/>
          <w:color w:val="auto"/>
          <w:kern w:val="2"/>
          <w:sz w:val="24"/>
          <w:szCs w:val="24"/>
          <w:lang w:val="en-US" w:eastAsia="zh-CN" w:bidi="ar-SA"/>
        </w:rPr>
      </w:pPr>
      <w:r>
        <w:rPr>
          <w:rFonts w:hint="eastAsia" w:cs="SimSun"/>
          <w:b/>
          <w:bCs/>
          <w:color w:val="auto"/>
          <w:kern w:val="2"/>
          <w:sz w:val="24"/>
          <w:szCs w:val="24"/>
          <w:lang w:val="en-US" w:eastAsia="zh-CN" w:bidi="ar-SA"/>
        </w:rPr>
        <w:t>（3）生成引导文件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cs="SimSun"/>
          <w:b w:val="0"/>
          <w:bCs w:val="0"/>
          <w:color w:val="auto"/>
          <w:kern w:val="2"/>
          <w:sz w:val="24"/>
          <w:szCs w:val="24"/>
          <w:lang w:val="en-US" w:eastAsia="zh-CN" w:bidi="ar-SA"/>
        </w:rPr>
      </w:pPr>
      <w:r>
        <w:rPr>
          <w:rFonts w:hint="default" w:cs="SimSun"/>
          <w:b w:val="0"/>
          <w:bCs w:val="0"/>
          <w:color w:val="auto"/>
          <w:kern w:val="2"/>
          <w:sz w:val="24"/>
          <w:szCs w:val="24"/>
          <w:lang w:val="en-US" w:eastAsia="zh-CN" w:bidi="ar-SA"/>
        </w:rPr>
        <w:t>grub-mkconfig -o /boot/grub/grub.cfg</w:t>
      </w:r>
    </w:p>
    <w:p>
      <w:pPr>
        <w:pStyle w:val="4"/>
        <w:bidi w:val="0"/>
        <w:rPr>
          <w:rFonts w:hint="eastAsia"/>
          <w:lang w:val="en-US" w:eastAsia="zh-CN"/>
        </w:rPr>
      </w:pPr>
      <w:r>
        <w:rPr>
          <w:rFonts w:hint="eastAsia"/>
          <w:lang w:val="en-US" w:eastAsia="zh-CN"/>
        </w:rPr>
        <w:t>多系统-需要grub+efibootmgr+os-prober</w:t>
      </w:r>
    </w:p>
    <w:p>
      <w:pPr>
        <w:pStyle w:val="3"/>
        <w:bidi w:val="0"/>
        <w:rPr>
          <w:rFonts w:hint="default"/>
          <w:lang w:val="en-US" w:eastAsia="zh-CN"/>
        </w:rPr>
      </w:pPr>
      <w:r>
        <w:rPr>
          <w:rFonts w:hint="eastAsia"/>
          <w:lang w:val="en-US" w:eastAsia="zh-CN"/>
        </w:rPr>
        <w:t>10、最后</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ightChars="0"/>
        <w:rPr>
          <w:rFonts w:hint="default" w:ascii="Comic Sans MS" w:hAnsi="Comic Sans MS" w:eastAsia="SimSun" w:cs="SimSun"/>
          <w:kern w:val="2"/>
          <w:sz w:val="24"/>
          <w:szCs w:val="24"/>
          <w:lang w:val="en-US" w:eastAsia="zh-CN" w:bidi="ar-SA"/>
        </w:rPr>
      </w:pPr>
      <w:r>
        <w:rPr>
          <w:rFonts w:hint="default" w:ascii="Comic Sans MS" w:hAnsi="Comic Sans MS" w:eastAsia="SimSun" w:cs="SimSun"/>
          <w:kern w:val="2"/>
          <w:sz w:val="24"/>
          <w:szCs w:val="24"/>
          <w:lang w:val="en-US" w:eastAsia="zh-CN" w:bidi="ar-SA"/>
        </w:rPr>
        <w:t>#exit</w:t>
      </w:r>
      <w:r>
        <w:rPr>
          <w:rFonts w:hint="eastAsia" w:cs="SimSun"/>
          <w:kern w:val="2"/>
          <w:sz w:val="24"/>
          <w:szCs w:val="24"/>
          <w:lang w:val="en-US" w:eastAsia="zh-CN" w:bidi="ar-SA"/>
        </w:rPr>
        <w:t xml:space="preserve"> </w:t>
      </w:r>
      <w:r>
        <w:rPr>
          <w:rFonts w:hint="eastAsia" w:cs="SimSun"/>
          <w:color w:val="0070C0"/>
          <w:kern w:val="2"/>
          <w:sz w:val="24"/>
          <w:szCs w:val="24"/>
          <w:lang w:val="en-US" w:eastAsia="zh-CN" w:bidi="ar-SA"/>
        </w:rPr>
        <w:t>//退出chroot到安装环境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b/>
          <w:bCs/>
          <w:kern w:val="2"/>
          <w:sz w:val="24"/>
          <w:szCs w:val="24"/>
          <w:lang w:val="en-US" w:eastAsia="zh-CN" w:bidi="ar-SA"/>
        </w:rPr>
      </w:pPr>
      <w:r>
        <w:rPr>
          <w:rFonts w:hint="default" w:ascii="Comic Sans MS" w:hAnsi="Comic Sans MS" w:eastAsia="SimSun" w:cs="SimSun"/>
          <w:kern w:val="2"/>
          <w:sz w:val="24"/>
          <w:szCs w:val="24"/>
          <w:lang w:val="en-US" w:eastAsia="zh-CN" w:bidi="ar-SA"/>
        </w:rPr>
        <w:t>#umount</w:t>
      </w:r>
      <w:r>
        <w:rPr>
          <w:rFonts w:hint="eastAsia" w:cs="SimSun"/>
          <w:kern w:val="2"/>
          <w:sz w:val="24"/>
          <w:szCs w:val="24"/>
          <w:lang w:val="en-US" w:eastAsia="zh-CN" w:bidi="ar-SA"/>
        </w:rPr>
        <w:t xml:space="preserve"> -R</w:t>
      </w:r>
      <w:r>
        <w:rPr>
          <w:rFonts w:hint="default" w:ascii="Comic Sans MS" w:hAnsi="Comic Sans MS" w:eastAsia="SimSun" w:cs="SimSun"/>
          <w:kern w:val="2"/>
          <w:sz w:val="24"/>
          <w:szCs w:val="24"/>
          <w:lang w:val="en-US" w:eastAsia="zh-CN" w:bidi="ar-SA"/>
        </w:rPr>
        <w:t xml:space="preserve"> /mnt</w:t>
      </w:r>
      <w:r>
        <w:rPr>
          <w:rFonts w:hint="eastAsia" w:cs="SimSun"/>
          <w:kern w:val="2"/>
          <w:sz w:val="24"/>
          <w:szCs w:val="24"/>
          <w:lang w:val="en-US" w:eastAsia="zh-CN" w:bidi="ar-SA"/>
        </w:rPr>
        <w:t xml:space="preserve"> </w:t>
      </w:r>
      <w:r>
        <w:rPr>
          <w:rFonts w:hint="eastAsia" w:cs="SimSun"/>
          <w:color w:val="0070C0"/>
          <w:kern w:val="2"/>
          <w:sz w:val="24"/>
          <w:szCs w:val="24"/>
          <w:lang w:val="en-US" w:eastAsia="zh-CN" w:bidi="ar-SA"/>
        </w:rPr>
        <w:t xml:space="preserve">//取消挂载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default" w:ascii="Comic Sans MS" w:hAnsi="Comic Sans MS" w:eastAsia="SimSun" w:cs="SimSun"/>
          <w:kern w:val="2"/>
          <w:sz w:val="24"/>
          <w:szCs w:val="24"/>
          <w:lang w:val="en-US" w:eastAsia="zh-CN" w:bidi="ar-SA"/>
        </w:rPr>
      </w:pPr>
      <w:r>
        <w:rPr>
          <w:rFonts w:hint="default" w:ascii="Comic Sans MS" w:hAnsi="Comic Sans MS" w:eastAsia="SimSun" w:cs="SimSun"/>
          <w:kern w:val="2"/>
          <w:sz w:val="24"/>
          <w:szCs w:val="24"/>
          <w:lang w:val="en-US" w:eastAsia="zh-CN" w:bidi="ar-SA"/>
        </w:rPr>
        <w:t>#reboot</w:t>
      </w:r>
      <w:r>
        <w:rPr>
          <w:rFonts w:hint="eastAsia" w:ascii="Comic Sans MS" w:hAnsi="Comic Sans MS" w:eastAsia="SimSun" w:cs="SimSun"/>
          <w:kern w:val="2"/>
          <w:sz w:val="24"/>
          <w:szCs w:val="24"/>
          <w:lang w:val="en-US" w:eastAsia="zh-CN" w:bidi="ar-SA"/>
        </w:rPr>
        <w:t xml:space="preserve"> //重启</w:t>
      </w:r>
    </w:p>
    <w:p>
      <w:pPr>
        <w:pStyle w:val="2"/>
        <w:numPr>
          <w:ilvl w:val="0"/>
          <w:numId w:val="11"/>
        </w:numPr>
        <w:bidi w:val="0"/>
        <w:rPr>
          <w:rFonts w:hint="default"/>
          <w:lang w:val="en-US" w:eastAsia="zh-CN"/>
        </w:rPr>
      </w:pPr>
      <w:r>
        <w:rPr>
          <w:rFonts w:hint="eastAsia"/>
          <w:lang w:val="en-US" w:eastAsia="zh-CN"/>
        </w:rPr>
        <w:t>后续工作</w:t>
      </w:r>
    </w:p>
    <w:p>
      <w:pPr>
        <w:pStyle w:val="2"/>
        <w:bidi w:val="0"/>
        <w:rPr>
          <w:rFonts w:hint="default"/>
          <w:lang w:val="en-US" w:eastAsia="zh-CN"/>
        </w:rPr>
      </w:pPr>
      <w:r>
        <w:rPr>
          <w:rFonts w:hint="eastAsia"/>
          <w:lang w:val="en-US" w:eastAsia="zh-CN"/>
        </w:rPr>
        <w:t>1、添加普通用户</w:t>
      </w:r>
    </w:p>
    <w:p>
      <w:pPr>
        <w:rPr>
          <w:rFonts w:hint="default"/>
          <w:color w:val="0000FF"/>
          <w:lang w:val="en-US" w:eastAsia="zh-CN"/>
        </w:rPr>
      </w:pPr>
      <w:r>
        <w:rPr>
          <w:rFonts w:hint="eastAsia"/>
          <w:color w:val="0000FF"/>
          <w:lang w:val="en-US" w:eastAsia="zh-CN"/>
        </w:rPr>
        <w:t>#添加一个username用户，用户组wheel, -m创建家目录</w:t>
      </w:r>
    </w:p>
    <w:p>
      <w:pPr>
        <w:rPr>
          <w:rFonts w:hint="default"/>
          <w:lang w:val="en-US" w:eastAsia="zh-CN"/>
        </w:rPr>
      </w:pPr>
      <w:r>
        <w:rPr>
          <w:rFonts w:hint="default"/>
          <w:lang w:val="en-US" w:eastAsia="zh-CN"/>
        </w:rPr>
        <w:t>useradd -m -G wheel username</w:t>
      </w:r>
    </w:p>
    <w:p>
      <w:pPr>
        <w:rPr>
          <w:rFonts w:hint="default"/>
          <w:b/>
          <w:bCs/>
          <w:lang w:val="en-US" w:eastAsia="zh-CN"/>
        </w:rPr>
      </w:pPr>
      <w:r>
        <w:rPr>
          <w:rFonts w:hint="eastAsia"/>
          <w:b/>
          <w:bCs/>
          <w:lang w:val="en-US" w:eastAsia="zh-CN"/>
        </w:rPr>
        <w:t>安装sudo</w:t>
      </w:r>
    </w:p>
    <w:p>
      <w:pPr>
        <w:rPr>
          <w:rFonts w:hint="default"/>
          <w:lang w:val="en-US" w:eastAsia="zh-CN"/>
        </w:rPr>
      </w:pPr>
      <w:r>
        <w:rPr>
          <w:rFonts w:hint="default"/>
          <w:lang w:val="en-US" w:eastAsia="zh-CN"/>
        </w:rPr>
        <w:t>pacman -S sudo</w:t>
      </w:r>
    </w:p>
    <w:p>
      <w:pPr>
        <w:rPr>
          <w:rFonts w:hint="default"/>
          <w:b w:val="0"/>
          <w:bCs w:val="0"/>
          <w:lang w:val="en-US" w:eastAsia="zh-CN"/>
        </w:rPr>
      </w:pPr>
      <w:r>
        <w:rPr>
          <w:rFonts w:hint="eastAsia"/>
          <w:b/>
          <w:bCs/>
          <w:lang w:val="en-US" w:eastAsia="zh-CN"/>
        </w:rPr>
        <w:t>配置用户可用sudo</w:t>
      </w:r>
      <w:r>
        <w:rPr>
          <w:rFonts w:hint="default"/>
          <w:b/>
          <w:bCs/>
          <w:lang w:val="en-US" w:eastAsia="zh-CN"/>
        </w:rPr>
        <w:br w:type="textWrapping"/>
      </w:r>
      <w:r>
        <w:rPr>
          <w:rFonts w:hint="eastAsia"/>
          <w:b w:val="0"/>
          <w:bCs w:val="0"/>
          <w:lang w:val="en-US" w:eastAsia="zh-CN"/>
        </w:rPr>
        <w:t xml:space="preserve">vi </w:t>
      </w:r>
      <w:r>
        <w:rPr>
          <w:rFonts w:hint="default"/>
          <w:b w:val="0"/>
          <w:bCs w:val="0"/>
          <w:lang w:val="en-US" w:eastAsia="zh-CN"/>
        </w:rPr>
        <w:t xml:space="preserve">/etc/sudoers 文件，找到 root ALL=(ALL) ALL </w:t>
      </w:r>
    </w:p>
    <w:p>
      <w:pPr>
        <w:pStyle w:val="2"/>
        <w:bidi w:val="0"/>
        <w:rPr>
          <w:rFonts w:hint="eastAsia"/>
          <w:lang w:val="en-US" w:eastAsia="zh-CN"/>
        </w:rPr>
      </w:pPr>
      <w:r>
        <w:rPr>
          <w:rFonts w:hint="eastAsia"/>
          <w:lang w:val="en-US" w:eastAsia="zh-CN"/>
        </w:rPr>
        <w:t>2、feh桌面背景、图片查看</w:t>
      </w:r>
    </w:p>
    <w:p>
      <w:pPr>
        <w:numPr>
          <w:ilvl w:val="0"/>
          <w:numId w:val="0"/>
        </w:numPr>
        <w:ind w:leftChars="0"/>
        <w:rPr>
          <w:rFonts w:hint="eastAsia"/>
          <w:lang w:val="en-US" w:eastAsia="zh-CN"/>
        </w:rPr>
      </w:pPr>
      <w:r>
        <w:rPr>
          <w:rFonts w:hint="eastAsia"/>
          <w:lang w:val="en-US" w:eastAsia="zh-CN"/>
        </w:rPr>
        <w:t>pacman -S feh //显示桌面背景设置</w:t>
      </w:r>
    </w:p>
    <w:p>
      <w:pPr>
        <w:numPr>
          <w:ilvl w:val="0"/>
          <w:numId w:val="0"/>
        </w:numPr>
        <w:ind w:leftChars="0"/>
        <w:rPr>
          <w:rFonts w:hint="default"/>
          <w:lang w:val="en-US" w:eastAsia="zh-CN"/>
        </w:rPr>
      </w:pPr>
      <w:r>
        <w:rPr>
          <w:rFonts w:hint="eastAsia"/>
          <w:lang w:val="en-US" w:eastAsia="zh-CN"/>
        </w:rPr>
        <w:t xml:space="preserve">feh --bg-scale </w:t>
      </w:r>
      <w:r>
        <w:rPr>
          <w:rFonts w:hint="default"/>
          <w:lang w:val="en-US" w:eastAsia="zh-CN"/>
        </w:rPr>
        <w:t>“</w:t>
      </w:r>
      <w:r>
        <w:rPr>
          <w:rFonts w:hint="eastAsia"/>
          <w:lang w:val="en-US" w:eastAsia="zh-CN"/>
        </w:rPr>
        <w:t>/path/to/image.file</w:t>
      </w:r>
      <w:r>
        <w:rPr>
          <w:rFonts w:hint="default"/>
          <w:lang w:val="en-US" w:eastAsia="zh-CN"/>
        </w:rPr>
        <w:t>”</w:t>
      </w:r>
    </w:p>
    <w:p>
      <w:pPr>
        <w:pStyle w:val="2"/>
        <w:bidi w:val="0"/>
        <w:rPr>
          <w:rFonts w:hint="eastAsia"/>
          <w:lang w:val="en-US" w:eastAsia="zh-CN"/>
        </w:rPr>
      </w:pPr>
      <w:r>
        <w:rPr>
          <w:rFonts w:hint="eastAsia"/>
          <w:lang w:val="en-US" w:eastAsia="zh-CN"/>
        </w:rPr>
        <w:t>3、火狐</w:t>
      </w:r>
    </w:p>
    <w:p>
      <w:pPr>
        <w:numPr>
          <w:ilvl w:val="0"/>
          <w:numId w:val="0"/>
        </w:numPr>
        <w:ind w:leftChars="0"/>
        <w:rPr>
          <w:rFonts w:hint="eastAsia"/>
          <w:b w:val="0"/>
          <w:bCs w:val="0"/>
          <w:lang w:val="en-US" w:eastAsia="zh-CN"/>
        </w:rPr>
      </w:pPr>
      <w:r>
        <w:rPr>
          <w:rFonts w:hint="default"/>
          <w:b w:val="0"/>
          <w:bCs w:val="0"/>
          <w:lang w:val="en-US" w:eastAsia="zh-CN"/>
        </w:rPr>
        <w:t>pacman -S firefox</w:t>
      </w:r>
    </w:p>
    <w:p>
      <w:pPr>
        <w:numPr>
          <w:ilvl w:val="0"/>
          <w:numId w:val="0"/>
        </w:numPr>
        <w:ind w:leftChars="0"/>
        <w:rPr>
          <w:rFonts w:hint="eastAsia"/>
          <w:b w:val="0"/>
          <w:bCs w:val="0"/>
          <w:lang w:val="en-US" w:eastAsia="zh-CN"/>
        </w:rPr>
      </w:pPr>
      <w:r>
        <w:rPr>
          <w:rFonts w:hint="default"/>
          <w:b w:val="0"/>
          <w:bCs w:val="0"/>
          <w:lang w:val="en-US" w:eastAsia="zh-CN"/>
        </w:rPr>
        <w:t>pacman -S firefox-i18n-zh-cn</w:t>
      </w:r>
      <w:r>
        <w:rPr>
          <w:rFonts w:hint="eastAsia"/>
          <w:b w:val="0"/>
          <w:bCs w:val="0"/>
          <w:lang w:val="en-US" w:eastAsia="zh-CN"/>
        </w:rPr>
        <w:t xml:space="preserve"> </w:t>
      </w:r>
      <w:r>
        <w:rPr>
          <w:rFonts w:hint="eastAsia"/>
          <w:b w:val="0"/>
          <w:bCs w:val="0"/>
          <w:color w:val="0000FF"/>
          <w:lang w:val="en-US" w:eastAsia="zh-CN"/>
        </w:rPr>
        <w:t>//中文语言包</w:t>
      </w:r>
    </w:p>
    <w:p>
      <w:pPr>
        <w:numPr>
          <w:ilvl w:val="0"/>
          <w:numId w:val="0"/>
        </w:numPr>
        <w:rPr>
          <w:rFonts w:hint="default"/>
          <w:b/>
          <w:bCs/>
          <w:lang w:val="en-US" w:eastAsia="zh-CN"/>
        </w:rPr>
      </w:pPr>
      <w:r>
        <w:rPr>
          <w:rFonts w:hint="default"/>
          <w:b/>
          <w:bCs/>
          <w:lang w:val="en-US" w:eastAsia="zh-CN"/>
        </w:rPr>
        <w:t>在全屏浏览模式下保留工具栏和标签栏</w:t>
      </w:r>
    </w:p>
    <w:p>
      <w:pPr>
        <w:numPr>
          <w:ilvl w:val="0"/>
          <w:numId w:val="12"/>
        </w:numPr>
        <w:ind w:left="420" w:leftChars="0" w:hanging="420" w:firstLineChars="0"/>
        <w:rPr>
          <w:rFonts w:hint="default"/>
          <w:b w:val="0"/>
          <w:bCs w:val="0"/>
          <w:lang w:val="en-US" w:eastAsia="zh-CN"/>
        </w:rPr>
      </w:pPr>
      <w:r>
        <w:rPr>
          <w:rFonts w:hint="default"/>
          <w:b w:val="0"/>
          <w:bCs w:val="0"/>
          <w:lang w:val="en-US" w:eastAsia="zh-CN"/>
        </w:rPr>
        <w:t>在Firefox地址栏中输入about:config，回车。</w:t>
      </w:r>
    </w:p>
    <w:p>
      <w:pPr>
        <w:numPr>
          <w:ilvl w:val="0"/>
          <w:numId w:val="12"/>
        </w:numPr>
        <w:ind w:left="420" w:leftChars="0" w:hanging="420" w:firstLineChars="0"/>
        <w:rPr>
          <w:rFonts w:hint="default"/>
          <w:b w:val="0"/>
          <w:bCs w:val="0"/>
          <w:lang w:val="en-US" w:eastAsia="zh-CN"/>
        </w:rPr>
      </w:pPr>
      <w:r>
        <w:rPr>
          <w:rFonts w:hint="default"/>
          <w:b w:val="0"/>
          <w:bCs w:val="0"/>
          <w:lang w:val="en-US" w:eastAsia="zh-CN"/>
        </w:rPr>
        <w:t>找到键值 browser.fullscreen.autohide，双击改为 false 。</w:t>
      </w:r>
    </w:p>
    <w:p>
      <w:pPr>
        <w:numPr>
          <w:ilvl w:val="0"/>
          <w:numId w:val="12"/>
        </w:numPr>
        <w:ind w:left="420" w:leftChars="0" w:hanging="420" w:firstLineChars="0"/>
        <w:rPr>
          <w:rFonts w:hint="eastAsia"/>
          <w:lang w:val="en-US" w:eastAsia="zh-CN"/>
        </w:rPr>
      </w:pPr>
      <w:r>
        <w:rPr>
          <w:rFonts w:hint="default"/>
          <w:b w:val="0"/>
          <w:bCs w:val="0"/>
          <w:lang w:val="en-US" w:eastAsia="zh-CN"/>
        </w:rPr>
        <w:t>重启浏览器。</w:t>
      </w:r>
    </w:p>
    <w:p>
      <w:pPr>
        <w:pStyle w:val="2"/>
        <w:bidi w:val="0"/>
        <w:rPr>
          <w:rFonts w:hint="eastAsia"/>
          <w:lang w:val="en-US" w:eastAsia="zh-CN"/>
        </w:rPr>
      </w:pPr>
      <w:r>
        <w:rPr>
          <w:rFonts w:hint="eastAsia"/>
          <w:lang w:val="en-US" w:eastAsia="zh-CN"/>
        </w:rPr>
        <w:t>4、声音</w:t>
      </w:r>
    </w:p>
    <w:p>
      <w:pPr>
        <w:rPr>
          <w:rFonts w:hint="eastAsia"/>
          <w:lang w:val="en-US" w:eastAsia="zh-CN"/>
        </w:rPr>
      </w:pPr>
      <w:r>
        <w:rPr>
          <w:rFonts w:hint="eastAsia"/>
          <w:lang w:val="en-US" w:eastAsia="zh-CN"/>
        </w:rPr>
        <w:t>pacman -S alsa-utils</w:t>
      </w:r>
    </w:p>
    <w:p>
      <w:pPr>
        <w:pStyle w:val="2"/>
        <w:bidi w:val="0"/>
        <w:rPr>
          <w:rFonts w:hint="default"/>
          <w:lang w:val="en-US" w:eastAsia="zh-CN"/>
        </w:rPr>
      </w:pPr>
      <w:r>
        <w:rPr>
          <w:rFonts w:hint="eastAsia"/>
          <w:lang w:val="en-US" w:eastAsia="zh-CN"/>
        </w:rPr>
        <w:t>5、输入法</w:t>
      </w:r>
    </w:p>
    <w:p>
      <w:pPr>
        <w:numPr>
          <w:ilvl w:val="0"/>
          <w:numId w:val="0"/>
        </w:numPr>
        <w:ind w:leftChars="0"/>
        <w:rPr>
          <w:rFonts w:hint="eastAsia"/>
          <w:lang w:val="en-US" w:eastAsia="zh-CN"/>
        </w:rPr>
      </w:pPr>
      <w:r>
        <w:rPr>
          <w:rFonts w:hint="default"/>
          <w:lang w:val="en-US" w:eastAsia="zh-CN"/>
        </w:rPr>
        <w:t>pacman -S fcitx</w:t>
      </w:r>
      <w:r>
        <w:rPr>
          <w:rFonts w:hint="eastAsia"/>
          <w:lang w:val="en-US" w:eastAsia="zh-CN"/>
        </w:rPr>
        <w:t xml:space="preserve">-im </w:t>
      </w:r>
    </w:p>
    <w:p>
      <w:pPr>
        <w:numPr>
          <w:ilvl w:val="0"/>
          <w:numId w:val="0"/>
        </w:numPr>
        <w:ind w:leftChars="0"/>
        <w:rPr>
          <w:rFonts w:hint="default"/>
          <w:b/>
          <w:bCs/>
          <w:lang w:val="en-US" w:eastAsia="zh-CN"/>
        </w:rPr>
      </w:pPr>
      <w:r>
        <w:rPr>
          <w:rFonts w:hint="eastAsia"/>
          <w:b/>
          <w:bCs/>
          <w:lang w:val="en-US" w:eastAsia="zh-CN"/>
        </w:rPr>
        <w:t>安装管理工具</w:t>
      </w:r>
    </w:p>
    <w:p>
      <w:pPr>
        <w:numPr>
          <w:ilvl w:val="0"/>
          <w:numId w:val="0"/>
        </w:numPr>
        <w:ind w:leftChars="0"/>
        <w:rPr>
          <w:rFonts w:hint="default"/>
          <w:lang w:val="en-US" w:eastAsia="zh-CN"/>
        </w:rPr>
      </w:pPr>
      <w:r>
        <w:rPr>
          <w:rFonts w:hint="eastAsia"/>
          <w:lang w:val="en-US" w:eastAsia="zh-CN"/>
        </w:rPr>
        <w:t>pacman -S fcitx-configtool 管理工具</w:t>
      </w:r>
    </w:p>
    <w:p>
      <w:pPr>
        <w:numPr>
          <w:ilvl w:val="0"/>
          <w:numId w:val="0"/>
        </w:numPr>
        <w:rPr>
          <w:rFonts w:hint="default"/>
          <w:b/>
          <w:bCs/>
          <w:lang w:val="en-US" w:eastAsia="zh-CN"/>
        </w:rPr>
      </w:pPr>
      <w:r>
        <w:rPr>
          <w:rFonts w:hint="eastAsia"/>
          <w:b/>
          <w:bCs/>
          <w:lang w:val="en-US" w:eastAsia="zh-CN"/>
        </w:rPr>
        <w:t>安装google拼音（搜狗需要的源不见了）</w:t>
      </w:r>
    </w:p>
    <w:p>
      <w:pPr>
        <w:numPr>
          <w:ilvl w:val="0"/>
          <w:numId w:val="0"/>
        </w:numPr>
        <w:ind w:left="420" w:leftChars="0"/>
        <w:rPr>
          <w:rFonts w:hint="eastAsia"/>
          <w:lang w:val="en-US" w:eastAsia="zh-CN"/>
        </w:rPr>
      </w:pPr>
      <w:r>
        <w:rPr>
          <w:rFonts w:hint="eastAsia"/>
          <w:lang w:val="en-US" w:eastAsia="zh-CN"/>
        </w:rPr>
        <w:t xml:space="preserve">Pacman -S fcitx-googlepinyin </w:t>
      </w:r>
    </w:p>
    <w:p>
      <w:pPr>
        <w:numPr>
          <w:ilvl w:val="0"/>
          <w:numId w:val="0"/>
        </w:numPr>
        <w:rPr>
          <w:rFonts w:hint="default"/>
          <w:b/>
          <w:bCs/>
          <w:lang w:val="en-US" w:eastAsia="zh-CN"/>
        </w:rPr>
      </w:pPr>
      <w:r>
        <w:rPr>
          <w:rFonts w:hint="eastAsia"/>
          <w:b/>
          <w:bCs/>
          <w:lang w:val="en-US" w:eastAsia="zh-CN"/>
        </w:rPr>
        <w:t>修改~/.xprofile</w:t>
      </w:r>
    </w:p>
    <w:p>
      <w:pPr>
        <w:numPr>
          <w:ilvl w:val="0"/>
          <w:numId w:val="0"/>
        </w:numPr>
        <w:ind w:leftChars="0"/>
        <w:rPr>
          <w:rFonts w:hint="default"/>
          <w:lang w:val="en-US" w:eastAsia="zh-CN"/>
        </w:rPr>
      </w:pPr>
      <w:r>
        <w:rPr>
          <w:rFonts w:hint="default"/>
          <w:lang w:val="en-US" w:eastAsia="zh-CN"/>
        </w:rPr>
        <w:t>在</w:t>
      </w:r>
      <w:r>
        <w:rPr>
          <w:rFonts w:hint="eastAsia"/>
          <w:lang w:val="en-US" w:eastAsia="zh-CN"/>
        </w:rPr>
        <w:t>~/</w:t>
      </w:r>
      <w:r>
        <w:rPr>
          <w:rFonts w:hint="default"/>
          <w:lang w:val="en-US" w:eastAsia="zh-CN"/>
        </w:rPr>
        <w:t>.xprofile里加上下面三句，以使大部分程序能正常使用fcitx输入法：</w:t>
      </w:r>
    </w:p>
    <w:p>
      <w:pPr>
        <w:numPr>
          <w:ilvl w:val="0"/>
          <w:numId w:val="0"/>
        </w:numPr>
        <w:ind w:leftChars="0" w:firstLine="420" w:firstLineChars="0"/>
        <w:rPr>
          <w:rFonts w:hint="default"/>
          <w:color w:val="0000FF"/>
          <w:lang w:val="en-US" w:eastAsia="zh-CN"/>
        </w:rPr>
      </w:pPr>
      <w:r>
        <w:rPr>
          <w:rFonts w:hint="eastAsia"/>
          <w:color w:val="0000FF"/>
          <w:lang w:val="en-US" w:eastAsia="zh-CN"/>
        </w:rPr>
        <w:t>没有./xprofile文件自行创建</w:t>
      </w:r>
    </w:p>
    <w:p>
      <w:pPr>
        <w:numPr>
          <w:ilvl w:val="0"/>
          <w:numId w:val="0"/>
        </w:numPr>
        <w:ind w:left="420" w:leftChars="0"/>
        <w:rPr>
          <w:rFonts w:hint="default"/>
          <w:lang w:val="en-US" w:eastAsia="zh-CN"/>
        </w:rPr>
      </w:pPr>
      <w:r>
        <w:rPr>
          <w:rFonts w:hint="default"/>
          <w:lang w:val="en-US" w:eastAsia="zh-CN"/>
        </w:rPr>
        <w:t>export GTK_IM_MODULE=fcitx</w:t>
      </w:r>
    </w:p>
    <w:p>
      <w:pPr>
        <w:ind w:firstLine="420" w:firstLineChars="0"/>
        <w:rPr>
          <w:rFonts w:hint="default"/>
          <w:lang w:val="en-US" w:eastAsia="zh-CN"/>
        </w:rPr>
      </w:pPr>
      <w:r>
        <w:rPr>
          <w:rFonts w:hint="default"/>
          <w:lang w:val="en-US" w:eastAsia="zh-CN"/>
        </w:rPr>
        <w:t>export QT_IM_MODULE=fcitx</w:t>
      </w:r>
    </w:p>
    <w:p>
      <w:pPr>
        <w:ind w:firstLine="420" w:firstLineChars="0"/>
        <w:rPr>
          <w:rFonts w:hint="eastAsia"/>
          <w:lang w:val="en-US" w:eastAsia="zh-CN"/>
        </w:rPr>
      </w:pPr>
      <w:r>
        <w:rPr>
          <w:rFonts w:hint="default"/>
          <w:lang w:val="en-US" w:eastAsia="zh-CN"/>
        </w:rPr>
        <w:t>export XMODIFIERS=</w:t>
      </w:r>
      <w:r>
        <w:rPr>
          <w:rFonts w:hint="eastAsia"/>
          <w:lang w:val="en-US" w:eastAsia="zh-CN"/>
        </w:rPr>
        <w:t>“</w:t>
      </w:r>
      <w:r>
        <w:rPr>
          <w:rFonts w:hint="default"/>
          <w:lang w:val="en-US" w:eastAsia="zh-CN"/>
        </w:rPr>
        <w:t>@im=fcitx</w:t>
      </w:r>
      <w:r>
        <w:rPr>
          <w:rFonts w:hint="eastAsia"/>
          <w:lang w:val="en-US" w:eastAsia="zh-CN"/>
        </w:rPr>
        <w:t>”</w:t>
      </w:r>
    </w:p>
    <w:p>
      <w:pPr>
        <w:ind w:firstLine="420" w:firstLineChars="0"/>
        <w:rPr>
          <w:rFonts w:hint="default"/>
          <w:lang w:val="en-US" w:eastAsia="zh-CN"/>
        </w:rPr>
      </w:pPr>
      <w:r>
        <w:rPr>
          <w:rFonts w:hint="eastAsia"/>
          <w:lang w:val="en-US" w:eastAsia="zh-CN"/>
        </w:rPr>
        <w:t>fcitx  //在i3中配置不用添加</w:t>
      </w:r>
    </w:p>
    <w:p>
      <w:pPr>
        <w:numPr>
          <w:ilvl w:val="0"/>
          <w:numId w:val="0"/>
        </w:numPr>
        <w:ind w:leftChars="0"/>
        <w:rPr>
          <w:rFonts w:hint="default"/>
          <w:b/>
          <w:bCs/>
          <w:lang w:val="en-US" w:eastAsia="zh-CN"/>
        </w:rPr>
      </w:pPr>
      <w:r>
        <w:rPr>
          <w:rFonts w:hint="eastAsia"/>
          <w:b/>
          <w:bCs/>
          <w:lang w:val="en-US" w:eastAsia="zh-CN"/>
        </w:rPr>
        <w:t>在i3中配置</w:t>
      </w:r>
    </w:p>
    <w:p>
      <w:pPr>
        <w:numPr>
          <w:ilvl w:val="0"/>
          <w:numId w:val="0"/>
        </w:numPr>
        <w:ind w:leftChars="0"/>
        <w:rPr>
          <w:rFonts w:hint="default"/>
          <w:lang w:val="en-US" w:eastAsia="zh-CN"/>
        </w:rPr>
      </w:pPr>
      <w:r>
        <w:rPr>
          <w:rFonts w:hint="default"/>
          <w:lang w:val="en-US" w:eastAsia="zh-CN"/>
        </w:rPr>
        <w:t>exec_always --no-startup-id fcitx</w:t>
      </w:r>
    </w:p>
    <w:p>
      <w:pPr>
        <w:pStyle w:val="2"/>
        <w:bidi w:val="0"/>
        <w:rPr>
          <w:rFonts w:hint="default"/>
          <w:lang w:val="en-US" w:eastAsia="zh-CN"/>
        </w:rPr>
      </w:pPr>
      <w:r>
        <w:rPr>
          <w:rFonts w:hint="eastAsia"/>
          <w:lang w:val="en-US" w:eastAsia="zh-CN"/>
        </w:rPr>
        <w:t>6、调整目录颜色</w:t>
      </w:r>
    </w:p>
    <w:p>
      <w:pPr>
        <w:bidi w:val="0"/>
        <w:rPr>
          <w:rFonts w:hint="eastAsia"/>
          <w:lang w:val="en-US" w:eastAsia="zh-CN"/>
        </w:rPr>
      </w:pPr>
      <w:r>
        <w:rPr>
          <w:rFonts w:hint="eastAsia"/>
          <w:lang w:val="en-US" w:eastAsia="zh-CN"/>
        </w:rPr>
        <w:t>~/.bashrc</w:t>
      </w:r>
    </w:p>
    <w:p>
      <w:pPr>
        <w:bidi w:val="0"/>
        <w:rPr>
          <w:rFonts w:hint="default"/>
          <w:lang w:val="en-US" w:eastAsia="zh-CN"/>
        </w:rPr>
      </w:pPr>
      <w:r>
        <w:rPr>
          <w:rFonts w:hint="eastAsia"/>
          <w:lang w:val="en-US" w:eastAsia="zh-CN"/>
        </w:rPr>
        <w:t>alias ls=</w:t>
      </w:r>
      <w:r>
        <w:rPr>
          <w:rFonts w:hint="default"/>
          <w:lang w:val="en-US" w:eastAsia="zh-CN"/>
        </w:rPr>
        <w:t>”</w:t>
      </w:r>
      <w:r>
        <w:rPr>
          <w:rFonts w:hint="eastAsia"/>
          <w:lang w:val="en-US" w:eastAsia="zh-CN"/>
        </w:rPr>
        <w:t>ls --color</w:t>
      </w:r>
      <w:r>
        <w:rPr>
          <w:rFonts w:hint="default"/>
          <w:lang w:val="en-US" w:eastAsia="zh-CN"/>
        </w:rPr>
        <w:t>”</w:t>
      </w:r>
      <w:r>
        <w:rPr>
          <w:rFonts w:hint="eastAsia"/>
          <w:lang w:val="en-US" w:eastAsia="zh-CN"/>
        </w:rPr>
        <w:t xml:space="preserve"> #起别名</w:t>
      </w:r>
    </w:p>
    <w:p>
      <w:pPr>
        <w:pStyle w:val="2"/>
        <w:bidi w:val="0"/>
        <w:rPr>
          <w:rFonts w:hint="eastAsia"/>
          <w:lang w:val="en-US" w:eastAsia="zh-CN"/>
        </w:rPr>
      </w:pPr>
      <w:r>
        <w:rPr>
          <w:rFonts w:hint="eastAsia"/>
          <w:lang w:val="en-US" w:eastAsia="zh-CN"/>
        </w:rPr>
        <w:t>7、修改自己的shell</w:t>
      </w:r>
    </w:p>
    <w:p>
      <w:pPr>
        <w:bidi w:val="0"/>
        <w:rPr>
          <w:rFonts w:hint="eastAsia"/>
          <w:lang w:val="en-US" w:eastAsia="zh-CN"/>
        </w:rPr>
      </w:pPr>
      <w:r>
        <w:rPr>
          <w:rFonts w:hint="eastAsia"/>
          <w:lang w:val="en-US" w:eastAsia="zh-CN"/>
        </w:rPr>
        <w:t>1 修改配置文件/etc/passwd</w:t>
      </w:r>
    </w:p>
    <w:p>
      <w:pPr>
        <w:bidi w:val="0"/>
        <w:rPr>
          <w:rFonts w:hint="eastAsia"/>
          <w:lang w:val="en-US" w:eastAsia="zh-CN"/>
        </w:rPr>
      </w:pPr>
      <w:r>
        <w:rPr>
          <w:rFonts w:hint="eastAsia"/>
          <w:lang w:val="en-US" w:eastAsia="zh-CN"/>
        </w:rPr>
        <w:t>2 chsh</w:t>
      </w:r>
    </w:p>
    <w:p>
      <w:pPr>
        <w:pStyle w:val="2"/>
        <w:numPr>
          <w:ilvl w:val="0"/>
          <w:numId w:val="0"/>
        </w:numPr>
        <w:bidi w:val="0"/>
        <w:rPr>
          <w:rFonts w:hint="eastAsia"/>
          <w:lang w:val="en-US" w:eastAsia="zh-CN"/>
        </w:rPr>
      </w:pPr>
      <w:r>
        <w:rPr>
          <w:rFonts w:hint="eastAsia"/>
          <w:lang w:val="en-US" w:eastAsia="zh-CN"/>
        </w:rPr>
        <w:t>8、如何查找i3的class</w:t>
      </w:r>
    </w:p>
    <w:p>
      <w:pPr>
        <w:numPr>
          <w:ilvl w:val="0"/>
          <w:numId w:val="0"/>
        </w:numPr>
        <w:ind w:leftChars="0"/>
        <w:rPr>
          <w:rFonts w:hint="eastAsia"/>
          <w:lang w:val="en-US" w:eastAsia="zh-CN"/>
        </w:rPr>
      </w:pPr>
      <w:r>
        <w:rPr>
          <w:rFonts w:hint="eastAsia"/>
          <w:lang w:val="en-US" w:eastAsia="zh-CN"/>
        </w:rPr>
        <w:t>xprop | grep WM_CLASS</w:t>
      </w:r>
    </w:p>
    <w:p>
      <w:pPr>
        <w:numPr>
          <w:ilvl w:val="0"/>
          <w:numId w:val="0"/>
        </w:numPr>
        <w:ind w:leftChars="0"/>
        <w:rPr>
          <w:rFonts w:hint="default"/>
          <w:lang w:val="en-US" w:eastAsia="zh-CN"/>
        </w:rPr>
      </w:pPr>
      <w:r>
        <w:rPr>
          <w:rFonts w:hint="eastAsia"/>
          <w:lang w:val="en-US" w:eastAsia="zh-CN"/>
        </w:rPr>
        <w:t>然后点击响应的窗口</w:t>
      </w:r>
    </w:p>
    <w:p>
      <w:pPr>
        <w:pStyle w:val="2"/>
        <w:numPr>
          <w:ilvl w:val="0"/>
          <w:numId w:val="0"/>
        </w:numPr>
        <w:bidi w:val="0"/>
        <w:rPr>
          <w:rFonts w:hint="eastAsia"/>
          <w:lang w:val="en-US" w:eastAsia="zh-CN"/>
        </w:rPr>
      </w:pPr>
      <w:r>
        <w:rPr>
          <w:rFonts w:hint="eastAsia"/>
          <w:lang w:val="en-US" w:eastAsia="zh-CN"/>
        </w:rPr>
        <w:t>9、安装zsh</w:t>
      </w:r>
    </w:p>
    <w:p>
      <w:pPr>
        <w:rPr>
          <w:rFonts w:hint="default"/>
          <w:b/>
          <w:bCs/>
          <w:color w:val="0000FF"/>
          <w:lang w:val="en-US" w:eastAsia="zh-CN"/>
        </w:rPr>
      </w:pPr>
      <w:r>
        <w:rPr>
          <w:rFonts w:hint="eastAsia"/>
          <w:b/>
          <w:bCs/>
          <w:color w:val="0000FF"/>
          <w:lang w:val="en-US" w:eastAsia="zh-CN"/>
        </w:rPr>
        <w:t>zsh不能代替终端需要安装uruvt等终端</w:t>
      </w:r>
    </w:p>
    <w:p>
      <w:pPr>
        <w:rPr>
          <w:rFonts w:hint="eastAsia"/>
          <w:b/>
          <w:bCs/>
          <w:lang w:val="en-US" w:eastAsia="zh-CN"/>
        </w:rPr>
      </w:pPr>
      <w:r>
        <w:rPr>
          <w:rFonts w:hint="eastAsia"/>
          <w:b/>
          <w:bCs/>
          <w:lang w:val="en-US" w:eastAsia="zh-CN"/>
        </w:rPr>
        <w:t>安装：</w:t>
      </w:r>
    </w:p>
    <w:p>
      <w:pPr>
        <w:rPr>
          <w:rFonts w:hint="default"/>
          <w:lang w:val="en-US" w:eastAsia="zh-CN"/>
        </w:rPr>
      </w:pPr>
      <w:r>
        <w:rPr>
          <w:rFonts w:hint="eastAsia"/>
          <w:b w:val="0"/>
          <w:bCs w:val="0"/>
          <w:lang w:val="en-US" w:eastAsia="zh-CN"/>
        </w:rPr>
        <w:t>pacman -S zsh</w:t>
      </w:r>
    </w:p>
    <w:p>
      <w:pPr>
        <w:numPr>
          <w:ilvl w:val="0"/>
          <w:numId w:val="0"/>
        </w:numPr>
        <w:rPr>
          <w:rFonts w:hint="default"/>
          <w:b/>
          <w:bCs/>
          <w:lang w:val="en-US" w:eastAsia="zh-CN"/>
        </w:rPr>
      </w:pPr>
      <w:r>
        <w:rPr>
          <w:rFonts w:hint="eastAsia"/>
          <w:b/>
          <w:bCs/>
          <w:lang w:val="en-US" w:eastAsia="zh-CN"/>
        </w:rPr>
        <w:t>改变当前用户的默认shell，重启生效</w:t>
      </w:r>
    </w:p>
    <w:p>
      <w:pPr>
        <w:numPr>
          <w:ilvl w:val="0"/>
          <w:numId w:val="0"/>
        </w:numPr>
        <w:rPr>
          <w:rFonts w:hint="default"/>
          <w:lang w:val="en-US" w:eastAsia="zh-CN"/>
        </w:rPr>
      </w:pPr>
      <w:r>
        <w:rPr>
          <w:rFonts w:hint="default"/>
          <w:lang w:val="en-US" w:eastAsia="zh-CN"/>
        </w:rPr>
        <w:t>chsh -s /bin/zsh</w:t>
      </w:r>
    </w:p>
    <w:p>
      <w:pPr>
        <w:numPr>
          <w:ilvl w:val="0"/>
          <w:numId w:val="0"/>
        </w:numPr>
        <w:rPr>
          <w:rFonts w:hint="default"/>
          <w:lang w:val="en-US" w:eastAsia="zh-CN"/>
        </w:rPr>
      </w:pPr>
      <w:r>
        <w:rPr>
          <w:rFonts w:hint="default"/>
          <w:lang w:val="en-US" w:eastAsia="zh-CN"/>
        </w:rPr>
        <w:t>chsh -s `which zsh`</w:t>
      </w:r>
    </w:p>
    <w:p>
      <w:pPr>
        <w:bidi w:val="0"/>
        <w:rPr>
          <w:rFonts w:hint="eastAsia"/>
          <w:lang w:val="en-US" w:eastAsia="zh-CN"/>
        </w:rPr>
      </w:pPr>
      <w:r>
        <w:t>chsh -s $(which zsh)</w:t>
      </w:r>
      <w:r>
        <w:rPr>
          <w:rFonts w:hint="eastAsia"/>
          <w:lang w:val="en-US" w:eastAsia="zh-CN"/>
        </w:rPr>
        <w:t xml:space="preserve"> </w:t>
      </w:r>
    </w:p>
    <w:p>
      <w:pPr>
        <w:bidi w:val="0"/>
        <w:rPr>
          <w:rFonts w:hint="default"/>
          <w:b/>
          <w:bCs/>
          <w:lang w:val="en-US" w:eastAsia="zh-CN"/>
        </w:rPr>
      </w:pPr>
      <w:r>
        <w:rPr>
          <w:rFonts w:hint="eastAsia"/>
          <w:b/>
          <w:bCs/>
          <w:lang w:val="en-US" w:eastAsia="zh-CN"/>
        </w:rPr>
        <w:t>配置文件</w:t>
      </w:r>
    </w:p>
    <w:p>
      <w:pPr>
        <w:tabs>
          <w:tab w:val="left" w:pos="2509"/>
        </w:tabs>
        <w:bidi w:val="0"/>
        <w:rPr>
          <w:rFonts w:hint="eastAsia"/>
          <w:lang w:val="en-US" w:eastAsia="zh-CN"/>
        </w:rPr>
      </w:pPr>
      <w:r>
        <w:rPr>
          <w:rFonts w:hint="eastAsia"/>
          <w:lang w:val="en-US" w:eastAsia="zh-CN"/>
        </w:rPr>
        <w:t>~/.zshrc 配置文件</w:t>
      </w:r>
    </w:p>
    <w:p>
      <w:pPr>
        <w:bidi w:val="0"/>
        <w:rPr>
          <w:rFonts w:hint="default"/>
          <w:b/>
          <w:bCs/>
          <w:lang w:val="en-US" w:eastAsia="zh-CN"/>
        </w:rPr>
      </w:pPr>
      <w:r>
        <w:rPr>
          <w:rFonts w:hint="eastAsia"/>
          <w:b/>
          <w:bCs/>
          <w:lang w:val="en-US" w:eastAsia="zh-CN"/>
        </w:rPr>
        <w:t>安装Oh-my-zsh</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"https://ohmyz.sh" </w:instrText>
      </w:r>
      <w:r>
        <w:rPr>
          <w:rFonts w:hint="eastAsia"/>
          <w:lang w:val="en-US" w:eastAsia="zh-CN"/>
        </w:rPr>
        <w:fldChar w:fldCharType="separate"/>
      </w:r>
      <w:r>
        <w:rPr>
          <w:rStyle w:val="11"/>
          <w:rFonts w:hint="eastAsia"/>
          <w:lang w:val="en-US" w:eastAsia="zh-CN"/>
        </w:rPr>
        <w:t>https://ohmyz.sh</w:t>
      </w:r>
      <w:r>
        <w:rPr>
          <w:rFonts w:hint="eastAsia"/>
          <w:lang w:val="en-US" w:eastAsia="zh-CN"/>
        </w:rPr>
        <w:fldChar w:fldCharType="end"/>
      </w:r>
    </w:p>
    <w:p>
      <w:pPr>
        <w:bidi w:val="0"/>
        <w:rPr>
          <w:rFonts w:hint="eastAsia"/>
          <w:lang w:val="en-US" w:eastAsia="zh-CN"/>
        </w:rPr>
      </w:pPr>
      <w:r>
        <w:rPr>
          <w:rFonts w:hint="eastAsia"/>
          <w:lang w:val="en-US" w:eastAsia="zh-CN"/>
        </w:rPr>
        <w:t>如果不能下载，可以去github上下载项目，cd ohmyzsh/tools目录，运行install.sh进行安装</w:t>
      </w:r>
    </w:p>
    <w:p>
      <w:pPr>
        <w:bidi w:val="0"/>
        <w:rPr>
          <w:rFonts w:hint="default"/>
          <w:b/>
          <w:bCs/>
          <w:lang w:val="en-US" w:eastAsia="zh-CN"/>
        </w:rPr>
      </w:pPr>
      <w:r>
        <w:rPr>
          <w:rFonts w:hint="eastAsia"/>
          <w:b/>
          <w:bCs/>
          <w:lang w:val="en-US" w:eastAsia="zh-CN"/>
        </w:rPr>
        <w:t>修改主题</w:t>
      </w:r>
    </w:p>
    <w:p>
      <w:pPr>
        <w:bidi w:val="0"/>
        <w:rPr>
          <w:rFonts w:hint="default"/>
          <w:lang w:val="en-US" w:eastAsia="zh-CN"/>
        </w:rPr>
      </w:pPr>
      <w:r>
        <w:rPr>
          <w:rFonts w:hint="eastAsia"/>
          <w:lang w:val="en-US" w:eastAsia="zh-CN"/>
        </w:rPr>
        <w:t>修改</w:t>
      </w:r>
      <w:r>
        <w:rPr>
          <w:rFonts w:hint="default"/>
          <w:lang w:val="en-US" w:eastAsia="zh-CN"/>
        </w:rPr>
        <w:t>ZSH_THEM</w:t>
      </w:r>
      <w:r>
        <w:rPr>
          <w:rFonts w:hint="eastAsia"/>
          <w:lang w:val="en-US" w:eastAsia="zh-CN"/>
        </w:rPr>
        <w:t>E关键字</w:t>
      </w:r>
    </w:p>
    <w:p>
      <w:pPr>
        <w:bidi w:val="0"/>
        <w:rPr>
          <w:rFonts w:hint="default"/>
          <w:lang w:val="en-US" w:eastAsia="zh-CN"/>
        </w:rPr>
      </w:pPr>
      <w:r>
        <w:rPr>
          <w:rFonts w:hint="eastAsia"/>
          <w:lang w:val="en-US" w:eastAsia="zh-CN"/>
        </w:rPr>
        <w:t>可选主题：clond，bira，random   //随机主题</w:t>
      </w:r>
    </w:p>
    <w:p>
      <w:pPr>
        <w:bidi w:val="0"/>
        <w:rPr>
          <w:rFonts w:hint="eastAsia"/>
          <w:lang w:val="en-US" w:eastAsia="zh-CN"/>
        </w:rPr>
      </w:pPr>
      <w:r>
        <w:rPr>
          <w:rFonts w:hint="eastAsia"/>
          <w:lang w:val="en-US" w:eastAsia="zh-CN"/>
        </w:rPr>
        <w:t>更新</w:t>
      </w:r>
      <w:r>
        <w:rPr>
          <w:rFonts w:hint="default"/>
          <w:lang w:val="en-US" w:eastAsia="zh-CN"/>
        </w:rPr>
        <w:t xml:space="preserve">source ~/.zshrc </w:t>
      </w:r>
    </w:p>
    <w:p>
      <w:pPr>
        <w:pStyle w:val="2"/>
        <w:bidi w:val="0"/>
        <w:rPr>
          <w:rFonts w:hint="eastAsia"/>
          <w:lang w:val="en-US" w:eastAsia="zh-CN"/>
        </w:rPr>
      </w:pPr>
      <w:r>
        <w:rPr>
          <w:rFonts w:hint="eastAsia"/>
          <w:lang w:val="en-US" w:eastAsia="zh-CN"/>
        </w:rPr>
        <w:t>10、安装QT</w:t>
      </w:r>
    </w:p>
    <w:p>
      <w:pPr>
        <w:rPr>
          <w:rFonts w:hint="default"/>
          <w:lang w:val="en-US" w:eastAsia="zh-CN"/>
        </w:rPr>
      </w:pPr>
      <w:r>
        <w:rPr>
          <w:rFonts w:hint="eastAsia"/>
          <w:lang w:val="en-US" w:eastAsia="zh-CN"/>
        </w:rPr>
        <w:t>pacman -S qt5-base qt5-doc</w:t>
      </w:r>
    </w:p>
    <w:p>
      <w:pPr>
        <w:bidi w:val="0"/>
      </w:pPr>
      <w:r>
        <w:rPr>
          <w:rFonts w:hint="eastAsia"/>
          <w:lang w:val="en-US" w:eastAsia="zh-CN"/>
        </w:rPr>
        <w:t xml:space="preserve">pacman -S </w:t>
      </w:r>
      <w:r>
        <w:t xml:space="preserve">qtcreator </w:t>
      </w:r>
    </w:p>
    <w:p>
      <w:pPr>
        <w:bidi w:val="0"/>
        <w:rPr>
          <w:rFonts w:hint="default" w:eastAsia="微软雅黑"/>
          <w:lang w:val="en-US" w:eastAsia="zh-CN"/>
        </w:rPr>
      </w:pPr>
      <w:r>
        <w:rPr>
          <w:rFonts w:hint="eastAsia"/>
          <w:lang w:val="en-US" w:eastAsia="zh-CN"/>
        </w:rPr>
        <w:t>qtcreator启动</w:t>
      </w:r>
    </w:p>
    <w:p>
      <w:pPr>
        <w:bidi w:val="0"/>
        <w:rPr>
          <w:rFonts w:hint="default" w:eastAsia="微软雅黑"/>
          <w:color w:val="0070C0"/>
          <w:lang w:val="en-US" w:eastAsia="zh-CN"/>
        </w:rPr>
      </w:pPr>
      <w:r>
        <w:rPr>
          <w:rFonts w:hint="eastAsia"/>
          <w:lang w:val="en-US" w:eastAsia="zh-CN"/>
        </w:rPr>
        <w:t xml:space="preserve">pacman -S qt5-translations  </w:t>
      </w:r>
      <w:r>
        <w:rPr>
          <w:rFonts w:hint="eastAsia"/>
          <w:color w:val="0070C0"/>
          <w:lang w:val="en-US" w:eastAsia="zh-CN"/>
        </w:rPr>
        <w:t>//中文汉化，需要在设置中设置</w:t>
      </w:r>
    </w:p>
    <w:p>
      <w:pPr>
        <w:rPr>
          <w:rFonts w:hint="default"/>
          <w:lang w:val="en-US" w:eastAsia="zh-CN"/>
        </w:rPr>
      </w:pPr>
    </w:p>
    <w:p>
      <w:pPr>
        <w:pStyle w:val="2"/>
        <w:numPr>
          <w:ilvl w:val="0"/>
          <w:numId w:val="0"/>
        </w:numPr>
        <w:bidi w:val="0"/>
        <w:rPr>
          <w:rFonts w:hint="eastAsia"/>
          <w:lang w:val="en-US" w:eastAsia="zh-CN"/>
        </w:rPr>
      </w:pPr>
      <w:r>
        <w:rPr>
          <w:rFonts w:hint="eastAsia"/>
          <w:lang w:val="en-US" w:eastAsia="zh-CN"/>
        </w:rPr>
        <w:t>11、安装mysql</w:t>
      </w:r>
    </w:p>
    <w:p>
      <w:pPr>
        <w:numPr>
          <w:ilvl w:val="0"/>
          <w:numId w:val="0"/>
        </w:numPr>
        <w:ind w:leftChars="0"/>
        <w:rPr>
          <w:rFonts w:hint="default"/>
          <w:b/>
          <w:bCs/>
          <w:lang w:val="en-US" w:eastAsia="zh-CN"/>
        </w:rPr>
      </w:pPr>
      <w:r>
        <w:rPr>
          <w:rFonts w:hint="eastAsia"/>
          <w:b/>
          <w:bCs/>
          <w:lang w:val="en-US" w:eastAsia="zh-CN"/>
        </w:rPr>
        <w:t>（1）</w:t>
      </w:r>
      <w:r>
        <w:rPr>
          <w:rFonts w:hint="default"/>
          <w:b/>
          <w:bCs/>
          <w:lang w:val="en-US" w:eastAsia="zh-CN"/>
        </w:rPr>
        <w:t>安装MariaDb和其客户端工具</w:t>
      </w:r>
    </w:p>
    <w:p>
      <w:pPr>
        <w:numPr>
          <w:ilvl w:val="0"/>
          <w:numId w:val="0"/>
        </w:numPr>
        <w:ind w:leftChars="0"/>
        <w:rPr>
          <w:rFonts w:hint="default"/>
          <w:lang w:val="en-US" w:eastAsia="zh-CN"/>
        </w:rPr>
      </w:pPr>
      <w:r>
        <w:rPr>
          <w:rFonts w:hint="default"/>
          <w:lang w:val="en-US" w:eastAsia="zh-CN"/>
        </w:rPr>
        <w:t>pacman -S mariadb mariadb-clients</w:t>
      </w:r>
    </w:p>
    <w:p>
      <w:pPr>
        <w:numPr>
          <w:ilvl w:val="0"/>
          <w:numId w:val="0"/>
        </w:numPr>
        <w:ind w:leftChars="0"/>
        <w:rPr>
          <w:rFonts w:hint="default"/>
          <w:b/>
          <w:bCs/>
          <w:lang w:val="en-US" w:eastAsia="zh-CN"/>
        </w:rPr>
      </w:pPr>
      <w:r>
        <w:rPr>
          <w:rFonts w:hint="eastAsia"/>
          <w:b/>
          <w:bCs/>
          <w:lang w:val="en-US" w:eastAsia="zh-CN"/>
        </w:rPr>
        <w:t>（2）</w:t>
      </w:r>
      <w:r>
        <w:rPr>
          <w:rFonts w:hint="default"/>
          <w:b/>
          <w:bCs/>
          <w:lang w:val="en-US" w:eastAsia="zh-CN"/>
        </w:rPr>
        <w:t>MariaDb的数据目录</w:t>
      </w:r>
      <w:r>
        <w:rPr>
          <w:rFonts w:hint="eastAsia"/>
          <w:b/>
          <w:bCs/>
          <w:lang w:val="en-US" w:eastAsia="zh-CN"/>
        </w:rPr>
        <w:t>-按这个来，目录名称没查</w:t>
      </w:r>
    </w:p>
    <w:p>
      <w:pPr>
        <w:numPr>
          <w:ilvl w:val="0"/>
          <w:numId w:val="0"/>
        </w:numPr>
        <w:ind w:leftChars="0"/>
        <w:rPr>
          <w:rFonts w:hint="default"/>
          <w:lang w:val="en-US" w:eastAsia="zh-CN"/>
        </w:rPr>
      </w:pPr>
      <w:r>
        <w:rPr>
          <w:rFonts w:hint="default"/>
          <w:lang w:val="en-US" w:eastAsia="zh-CN"/>
        </w:rPr>
        <w:t>mysql_install_db --user=mysql --basedir=/usr --datadir=/var/lib/mysql</w:t>
      </w:r>
    </w:p>
    <w:p>
      <w:pPr>
        <w:numPr>
          <w:ilvl w:val="0"/>
          <w:numId w:val="0"/>
        </w:numPr>
        <w:ind w:leftChars="0"/>
        <w:rPr>
          <w:rFonts w:hint="default"/>
          <w:b/>
          <w:bCs/>
          <w:lang w:val="en-US" w:eastAsia="zh-CN"/>
        </w:rPr>
      </w:pPr>
      <w:r>
        <w:rPr>
          <w:rFonts w:hint="eastAsia"/>
          <w:b/>
          <w:bCs/>
          <w:lang w:val="en-US" w:eastAsia="zh-CN"/>
        </w:rPr>
        <w:t>（3）</w:t>
      </w:r>
      <w:r>
        <w:rPr>
          <w:rFonts w:hint="default"/>
          <w:b/>
          <w:bCs/>
          <w:lang w:val="en-US" w:eastAsia="zh-CN"/>
        </w:rPr>
        <w:t>启动MariaDb</w:t>
      </w:r>
    </w:p>
    <w:p>
      <w:pPr>
        <w:numPr>
          <w:ilvl w:val="0"/>
          <w:numId w:val="0"/>
        </w:numPr>
        <w:ind w:leftChars="0"/>
        <w:rPr>
          <w:rFonts w:hint="default"/>
          <w:lang w:val="en-US" w:eastAsia="zh-CN"/>
        </w:rPr>
      </w:pPr>
      <w:r>
        <w:rPr>
          <w:rFonts w:hint="default"/>
          <w:lang w:val="en-US" w:eastAsia="zh-CN"/>
        </w:rPr>
        <w:t xml:space="preserve"> systemctl start mysqld</w:t>
      </w:r>
    </w:p>
    <w:p>
      <w:pPr>
        <w:numPr>
          <w:ilvl w:val="0"/>
          <w:numId w:val="0"/>
        </w:numPr>
        <w:ind w:leftChars="0"/>
        <w:rPr>
          <w:rFonts w:hint="default"/>
          <w:b/>
          <w:bCs/>
          <w:lang w:val="en-US" w:eastAsia="zh-CN"/>
        </w:rPr>
      </w:pPr>
      <w:r>
        <w:rPr>
          <w:rFonts w:hint="eastAsia"/>
          <w:b/>
          <w:bCs/>
          <w:lang w:val="en-US" w:eastAsia="zh-CN"/>
        </w:rPr>
        <w:t>（4）</w:t>
      </w:r>
      <w:r>
        <w:rPr>
          <w:rFonts w:hint="default"/>
          <w:b/>
          <w:bCs/>
          <w:lang w:val="en-US" w:eastAsia="zh-CN"/>
        </w:rPr>
        <w:t>为root用户设置一个新密码</w:t>
      </w:r>
    </w:p>
    <w:p>
      <w:pPr>
        <w:numPr>
          <w:ilvl w:val="0"/>
          <w:numId w:val="0"/>
        </w:numPr>
        <w:ind w:leftChars="0"/>
        <w:rPr>
          <w:rFonts w:hint="default"/>
          <w:lang w:val="en-US" w:eastAsia="zh-CN"/>
        </w:rPr>
      </w:pPr>
      <w:r>
        <w:rPr>
          <w:rFonts w:hint="eastAsia"/>
          <w:lang w:val="en-US" w:eastAsia="zh-CN"/>
        </w:rPr>
        <w:t xml:space="preserve">sudo </w:t>
      </w:r>
      <w:r>
        <w:rPr>
          <w:rFonts w:hint="default"/>
          <w:lang w:val="en-US" w:eastAsia="zh-CN"/>
        </w:rPr>
        <w:t xml:space="preserve">mysqladmin -u root password '' </w:t>
      </w:r>
    </w:p>
    <w:p>
      <w:pPr>
        <w:numPr>
          <w:ilvl w:val="0"/>
          <w:numId w:val="0"/>
        </w:numPr>
        <w:ind w:leftChars="0"/>
        <w:rPr>
          <w:rFonts w:hint="default"/>
          <w:b/>
          <w:bCs/>
          <w:lang w:val="en-US" w:eastAsia="zh-CN"/>
        </w:rPr>
      </w:pPr>
      <w:r>
        <w:rPr>
          <w:rFonts w:hint="eastAsia"/>
          <w:b/>
          <w:bCs/>
          <w:lang w:val="en-US" w:eastAsia="zh-CN"/>
        </w:rPr>
        <w:t>（5）</w:t>
      </w:r>
      <w:r>
        <w:rPr>
          <w:rFonts w:hint="default"/>
          <w:b/>
          <w:bCs/>
          <w:lang w:val="en-US" w:eastAsia="zh-CN"/>
        </w:rPr>
        <w:t>尝试登录MariaDb，如果登录成功，说明配置完成了</w:t>
      </w:r>
    </w:p>
    <w:p>
      <w:pPr>
        <w:numPr>
          <w:ilvl w:val="0"/>
          <w:numId w:val="0"/>
        </w:numPr>
        <w:ind w:leftChars="0"/>
        <w:rPr>
          <w:rFonts w:hint="default"/>
          <w:lang w:val="en-US" w:eastAsia="zh-CN"/>
        </w:rPr>
      </w:pPr>
      <w:r>
        <w:rPr>
          <w:rFonts w:hint="default"/>
          <w:lang w:val="en-US" w:eastAsia="zh-CN"/>
        </w:rPr>
        <w:t xml:space="preserve">mysql -uroot -p </w:t>
      </w:r>
      <w:r>
        <w:rPr>
          <w:rFonts w:hint="eastAsia"/>
          <w:lang w:val="en-US" w:eastAsia="zh-CN"/>
        </w:rPr>
        <w:t xml:space="preserve"> #默认密码为空</w:t>
      </w:r>
    </w:p>
    <w:p>
      <w:pPr>
        <w:numPr>
          <w:ilvl w:val="0"/>
          <w:numId w:val="0"/>
        </w:numPr>
        <w:ind w:leftChars="0"/>
        <w:rPr>
          <w:rFonts w:hint="default"/>
          <w:b/>
          <w:bCs/>
          <w:lang w:val="en-US" w:eastAsia="zh-CN"/>
        </w:rPr>
      </w:pPr>
      <w:r>
        <w:rPr>
          <w:rFonts w:hint="eastAsia"/>
          <w:b/>
          <w:bCs/>
          <w:lang w:val="en-US" w:eastAsia="zh-CN"/>
        </w:rPr>
        <w:t>（6）</w:t>
      </w:r>
      <w:r>
        <w:rPr>
          <w:rFonts w:hint="default"/>
          <w:b/>
          <w:bCs/>
          <w:lang w:val="en-US" w:eastAsia="zh-CN"/>
        </w:rPr>
        <w:t>如果想要MariaDb开机自动启动，那么就运行以下命令</w:t>
      </w:r>
    </w:p>
    <w:p>
      <w:pPr>
        <w:numPr>
          <w:ilvl w:val="0"/>
          <w:numId w:val="0"/>
        </w:numPr>
        <w:ind w:leftChars="0"/>
        <w:rPr>
          <w:rFonts w:hint="default"/>
          <w:lang w:val="en-US" w:eastAsia="zh-CN"/>
        </w:rPr>
      </w:pPr>
      <w:r>
        <w:rPr>
          <w:rFonts w:hint="default"/>
          <w:lang w:val="en-US" w:eastAsia="zh-CN"/>
        </w:rPr>
        <w:t>sudo systemctl enable mysqld</w:t>
      </w:r>
    </w:p>
    <w:p>
      <w:pPr>
        <w:pStyle w:val="2"/>
        <w:bidi w:val="0"/>
        <w:rPr>
          <w:rFonts w:hint="default"/>
          <w:lang w:val="en-US" w:eastAsia="zh-CN"/>
        </w:rPr>
      </w:pPr>
      <w:r>
        <w:rPr>
          <w:rFonts w:hint="eastAsia"/>
          <w:lang w:val="en-US" w:eastAsia="zh-CN"/>
        </w:rPr>
        <w:t>12、</w:t>
      </w:r>
      <w:r>
        <w:rPr>
          <w:rFonts w:hint="default"/>
          <w:lang w:val="en-US" w:eastAsia="zh-CN"/>
        </w:rPr>
        <w:t>调整archlinux亮度</w:t>
      </w:r>
    </w:p>
    <w:p>
      <w:pPr>
        <w:numPr>
          <w:ilvl w:val="0"/>
          <w:numId w:val="0"/>
        </w:numPr>
        <w:ind w:leftChars="0"/>
        <w:rPr>
          <w:rFonts w:hint="default"/>
          <w:lang w:val="en-US" w:eastAsia="zh-CN"/>
        </w:rPr>
      </w:pPr>
      <w:r>
        <w:rPr>
          <w:rFonts w:hint="default"/>
          <w:lang w:val="en-US" w:eastAsia="zh-CN"/>
        </w:rPr>
        <w:t># 屏幕亮度调到1000</w:t>
      </w:r>
    </w:p>
    <w:p>
      <w:pPr>
        <w:numPr>
          <w:ilvl w:val="0"/>
          <w:numId w:val="0"/>
        </w:numPr>
        <w:ind w:leftChars="0"/>
        <w:rPr>
          <w:rFonts w:hint="eastAsia"/>
          <w:lang w:val="en-US" w:eastAsia="zh-CN"/>
        </w:rPr>
      </w:pPr>
      <w:r>
        <w:rPr>
          <w:rFonts w:hint="default"/>
          <w:lang w:val="en-US" w:eastAsia="zh-CN"/>
        </w:rPr>
        <w:t xml:space="preserve">echo 1000 &gt; /sys/class/backlight/intel_backlight/brightness </w:t>
      </w:r>
    </w:p>
    <w:p>
      <w:pPr>
        <w:pStyle w:val="2"/>
        <w:bidi w:val="0"/>
        <w:rPr>
          <w:rFonts w:hint="eastAsia"/>
          <w:lang w:val="en-US" w:eastAsia="zh-CN"/>
        </w:rPr>
      </w:pPr>
      <w:r>
        <w:rPr>
          <w:rFonts w:hint="eastAsia"/>
          <w:lang w:val="en-US" w:eastAsia="zh-CN"/>
        </w:rPr>
        <w:t>13、切换回终端</w:t>
      </w:r>
    </w:p>
    <w:p>
      <w:pPr>
        <w:rPr>
          <w:rFonts w:hint="eastAsia"/>
          <w:lang w:val="en-US" w:eastAsia="zh-CN"/>
        </w:rPr>
      </w:pPr>
      <w:r>
        <w:rPr>
          <w:rFonts w:hint="eastAsia"/>
          <w:lang w:val="en-US" w:eastAsia="zh-CN"/>
        </w:rPr>
        <w:t>ctrl + alt + F2  切换终端</w:t>
      </w:r>
    </w:p>
    <w:p>
      <w:pPr>
        <w:rPr>
          <w:rFonts w:hint="eastAsia"/>
          <w:lang w:val="en-US" w:eastAsia="zh-CN"/>
        </w:rPr>
      </w:pPr>
      <w:r>
        <w:rPr>
          <w:rFonts w:hint="eastAsia"/>
          <w:lang w:val="en-US" w:eastAsia="zh-CN"/>
        </w:rPr>
        <w:t>ctrl + alt + esc 退出</w:t>
      </w:r>
    </w:p>
    <w:p>
      <w:pPr>
        <w:pStyle w:val="2"/>
        <w:numPr>
          <w:ilvl w:val="0"/>
          <w:numId w:val="0"/>
        </w:numPr>
        <w:bidi w:val="0"/>
        <w:rPr>
          <w:rFonts w:hint="eastAsia"/>
          <w:lang w:val="en-US" w:eastAsia="zh-CN"/>
        </w:rPr>
      </w:pPr>
      <w:r>
        <w:rPr>
          <w:rFonts w:hint="eastAsia"/>
          <w:lang w:val="en-US" w:eastAsia="zh-CN"/>
        </w:rPr>
        <w:t>14、设置archlinuxcn源</w:t>
      </w:r>
    </w:p>
    <w:p>
      <w:pPr>
        <w:rPr>
          <w:rFonts w:hint="default"/>
          <w:lang w:val="en-US" w:eastAsia="zh-CN"/>
        </w:rPr>
      </w:pPr>
      <w:r>
        <w:rPr>
          <w:rFonts w:hint="eastAsia"/>
          <w:lang w:val="en-US" w:eastAsia="zh-CN"/>
        </w:rPr>
        <w:t>/etc/pacman.conf //配置文件</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Chars="0" w:right="0" w:rightChars="0"/>
        <w:rPr>
          <w:rFonts w:hint="default"/>
          <w:lang w:val="en-US" w:eastAsia="zh-CN"/>
        </w:rPr>
      </w:pPr>
      <w:r>
        <w:rPr>
          <w:rFonts w:hint="eastAsia" w:cs="SimSun"/>
          <w:kern w:val="2"/>
          <w:sz w:val="24"/>
          <w:szCs w:val="24"/>
          <w:lang w:val="en-US" w:eastAsia="zh-CN" w:bidi="ar-SA"/>
        </w:rPr>
        <w:t>/etc/pacman.c/</w:t>
      </w:r>
      <w:r>
        <w:rPr>
          <w:rFonts w:hint="default"/>
          <w:lang w:val="en-US" w:eastAsia="zh-CN"/>
        </w:rPr>
        <w:t>mirrorlist</w:t>
      </w:r>
      <w:r>
        <w:rPr>
          <w:rFonts w:hint="eastAsia"/>
          <w:lang w:val="en-US" w:eastAsia="zh-CN"/>
        </w:rPr>
        <w:t xml:space="preserve"> //镜像列表</w:t>
      </w:r>
    </w:p>
    <w:p>
      <w:pPr>
        <w:numPr>
          <w:ilvl w:val="0"/>
          <w:numId w:val="0"/>
        </w:numPr>
        <w:ind w:leftChars="0"/>
        <w:rPr>
          <w:rFonts w:hint="eastAsia"/>
          <w:lang w:val="en-US" w:eastAsia="zh-CN"/>
        </w:rPr>
      </w:pPr>
      <w:r>
        <w:rPr>
          <w:rFonts w:hint="default"/>
          <w:lang w:val="en-US" w:eastAsia="zh-CN"/>
        </w:rPr>
        <w:t>pacman -Sy</w:t>
      </w:r>
      <w:r>
        <w:rPr>
          <w:rFonts w:hint="eastAsia"/>
          <w:lang w:val="en-US" w:eastAsia="zh-CN"/>
        </w:rPr>
        <w:t>y //更新</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"https://www.archlinux.org/mirrorlist/" </w:instrText>
      </w:r>
      <w:r>
        <w:rPr>
          <w:rFonts w:hint="eastAsia"/>
          <w:lang w:val="en-US" w:eastAsia="zh-CN"/>
        </w:rPr>
        <w:fldChar w:fldCharType="separate"/>
      </w:r>
      <w:r>
        <w:rPr>
          <w:rFonts w:hint="eastAsia"/>
          <w:lang w:val="en-US" w:eastAsia="zh-CN"/>
        </w:rPr>
        <w:t>https://www.archlinux.org/mirrorlist/</w:t>
      </w:r>
      <w:r>
        <w:rPr>
          <w:rFonts w:hint="eastAsia"/>
          <w:lang w:val="en-US" w:eastAsia="zh-CN"/>
        </w:rPr>
        <w:fldChar w:fldCharType="end"/>
      </w:r>
      <w:r>
        <w:rPr>
          <w:rFonts w:hint="eastAsia"/>
          <w:lang w:val="en-US" w:eastAsia="zh-CN"/>
        </w:rPr>
        <w:t xml:space="preserve"> 获取所有中国源</w:t>
      </w:r>
    </w:p>
    <w:p>
      <w:pPr>
        <w:pStyle w:val="2"/>
        <w:numPr>
          <w:ilvl w:val="0"/>
          <w:numId w:val="0"/>
        </w:numPr>
        <w:bidi w:val="0"/>
        <w:rPr>
          <w:rFonts w:hint="eastAsia"/>
          <w:lang w:val="en-US" w:eastAsia="zh-CN"/>
        </w:rPr>
      </w:pPr>
      <w:r>
        <w:rPr>
          <w:rFonts w:hint="eastAsia"/>
          <w:lang w:val="en-US" w:eastAsia="zh-CN"/>
        </w:rPr>
        <w:t>15、软件</w:t>
      </w:r>
    </w:p>
    <w:p>
      <w:pPr>
        <w:rPr>
          <w:rFonts w:hint="default"/>
          <w:lang w:val="en-US" w:eastAsia="zh-CN"/>
        </w:rPr>
      </w:pPr>
      <w:r>
        <w:rPr>
          <w:rFonts w:hint="eastAsia"/>
          <w:lang w:val="en-US" w:eastAsia="zh-CN"/>
        </w:rPr>
        <w:t>pacman -S yaourt</w:t>
      </w:r>
    </w:p>
    <w:p>
      <w:pPr>
        <w:numPr>
          <w:ilvl w:val="0"/>
          <w:numId w:val="0"/>
        </w:numPr>
        <w:ind w:leftChars="0"/>
        <w:rPr>
          <w:rFonts w:hint="default"/>
          <w:b/>
          <w:bCs/>
          <w:lang w:val="en-US" w:eastAsia="zh-CN"/>
        </w:rPr>
      </w:pPr>
      <w:r>
        <w:rPr>
          <w:rFonts w:hint="default"/>
          <w:b/>
          <w:bCs/>
          <w:lang w:val="en-US" w:eastAsia="zh-CN"/>
        </w:rPr>
        <w:t>pacman -S netease-cloud-music</w:t>
      </w:r>
      <w:r>
        <w:rPr>
          <w:rFonts w:hint="eastAsia"/>
          <w:b/>
          <w:bCs/>
          <w:lang w:val="en-US" w:eastAsia="zh-CN"/>
        </w:rPr>
        <w:t xml:space="preserve"> //网易云</w:t>
      </w:r>
    </w:p>
    <w:p>
      <w:pPr>
        <w:numPr>
          <w:ilvl w:val="0"/>
          <w:numId w:val="0"/>
        </w:numPr>
        <w:ind w:leftChars="0"/>
        <w:rPr>
          <w:rFonts w:hint="default"/>
          <w:lang w:val="en-US" w:eastAsia="zh-CN"/>
        </w:rPr>
      </w:pPr>
      <w:r>
        <w:rPr>
          <w:rFonts w:hint="default"/>
          <w:lang w:val="en-US" w:eastAsia="zh-CN"/>
        </w:rPr>
        <w:t>pacman -S google-chrome</w:t>
      </w:r>
      <w:r>
        <w:rPr>
          <w:rFonts w:hint="eastAsia"/>
          <w:lang w:val="en-US" w:eastAsia="zh-CN"/>
        </w:rPr>
        <w:t xml:space="preserve"> //google</w:t>
      </w:r>
    </w:p>
    <w:p>
      <w:pPr>
        <w:numPr>
          <w:ilvl w:val="0"/>
          <w:numId w:val="0"/>
        </w:numPr>
        <w:ind w:leftChars="0"/>
        <w:rPr>
          <w:rFonts w:hint="default"/>
          <w:lang w:val="en-US" w:eastAsia="zh-CN"/>
        </w:rPr>
      </w:pPr>
      <w:r>
        <w:rPr>
          <w:rFonts w:hint="default"/>
          <w:lang w:val="en-US" w:eastAsia="zh-CN"/>
        </w:rPr>
        <w:t>pacmans -S shadowsocks-qt5</w:t>
      </w:r>
      <w:r>
        <w:rPr>
          <w:rFonts w:hint="eastAsia"/>
          <w:lang w:val="en-US" w:eastAsia="zh-CN"/>
        </w:rPr>
        <w:t xml:space="preserve"> //代理</w:t>
      </w:r>
    </w:p>
    <w:p>
      <w:pPr>
        <w:numPr>
          <w:ilvl w:val="0"/>
          <w:numId w:val="0"/>
        </w:numPr>
        <w:ind w:leftChars="0"/>
        <w:rPr>
          <w:rFonts w:hint="eastAsia"/>
          <w:lang w:val="en-US" w:eastAsia="zh-CN"/>
        </w:rPr>
      </w:pPr>
      <w:r>
        <w:rPr>
          <w:rFonts w:hint="default"/>
          <w:lang w:val="en-US" w:eastAsia="zh-CN"/>
        </w:rPr>
        <w:t>pacman -S wps-office ttf-wps-fonts</w:t>
      </w:r>
      <w:r>
        <w:rPr>
          <w:rFonts w:hint="eastAsia"/>
          <w:lang w:val="en-US" w:eastAsia="zh-CN"/>
        </w:rPr>
        <w:t xml:space="preserve"> //wps，字体</w:t>
      </w:r>
    </w:p>
    <w:p>
      <w:pPr>
        <w:rPr>
          <w:rFonts w:hint="eastAsia"/>
          <w:lang w:val="en-US" w:eastAsia="zh-CN"/>
        </w:rPr>
      </w:pPr>
      <w:r>
        <w:rPr>
          <w:rFonts w:hint="eastAsia"/>
          <w:lang w:val="en-US" w:eastAsia="zh-CN"/>
        </w:rPr>
        <w:t>yaourt -S otf-font-awesome //图标</w:t>
      </w:r>
    </w:p>
    <w:p>
      <w:pPr>
        <w:rPr>
          <w:rFonts w:hint="eastAsia"/>
          <w:lang w:val="en-US" w:eastAsia="zh-CN"/>
        </w:rPr>
      </w:pPr>
      <w:r>
        <w:rPr>
          <w:rFonts w:hint="eastAsia"/>
          <w:lang w:val="en-US" w:eastAsia="zh-CN"/>
        </w:rPr>
        <w:t>pacman -S nautilus //打开文件管理器</w:t>
      </w:r>
    </w:p>
    <w:p>
      <w:pPr>
        <w:rPr>
          <w:rFonts w:hint="eastAsia"/>
          <w:lang w:val="en-US" w:eastAsia="zh-CN"/>
        </w:rPr>
      </w:pPr>
      <w:r>
        <w:rPr>
          <w:rFonts w:hint="default"/>
          <w:lang w:val="en-US" w:eastAsia="zh-CN"/>
        </w:rPr>
        <w:t>pacman -S compton</w:t>
      </w:r>
      <w:r>
        <w:rPr>
          <w:rFonts w:hint="eastAsia"/>
          <w:lang w:val="en-US" w:eastAsia="zh-CN"/>
        </w:rPr>
        <w:t xml:space="preserve"> //透明特效</w:t>
      </w:r>
    </w:p>
    <w:p>
      <w:pPr>
        <w:rPr>
          <w:rFonts w:hint="eastAsia"/>
          <w:lang w:val="en-US" w:eastAsia="zh-CN"/>
        </w:rPr>
      </w:pPr>
      <w:r>
        <w:rPr>
          <w:rFonts w:hint="eastAsia"/>
          <w:lang w:val="en-US" w:eastAsia="zh-CN"/>
        </w:rPr>
        <w:t>pacman -S polaybar //任务栏</w:t>
      </w:r>
    </w:p>
    <w:p>
      <w:pPr>
        <w:pStyle w:val="2"/>
        <w:bidi w:val="0"/>
        <w:rPr>
          <w:rFonts w:hint="default"/>
          <w:lang w:val="en-US" w:eastAsia="zh-CN"/>
        </w:rPr>
      </w:pPr>
      <w:r>
        <w:rPr>
          <w:rFonts w:hint="eastAsia"/>
          <w:lang w:val="en-US" w:eastAsia="zh-CN"/>
        </w:rPr>
        <w:t>16、下载工具aria2</w:t>
      </w:r>
    </w:p>
    <w:p>
      <w:pPr>
        <w:rPr>
          <w:rFonts w:hint="default"/>
          <w:lang w:val="en-US" w:eastAsia="zh-CN"/>
        </w:rPr>
      </w:pPr>
      <w:r>
        <w:rPr>
          <w:rFonts w:hint="eastAsia"/>
          <w:lang w:val="en-US" w:eastAsia="zh-CN"/>
        </w:rPr>
        <w:t xml:space="preserve">pacman -S aria2  </w:t>
      </w:r>
    </w:p>
    <w:p>
      <w:pPr>
        <w:pStyle w:val="2"/>
        <w:bidi w:val="0"/>
        <w:rPr>
          <w:rFonts w:hint="default"/>
          <w:lang w:val="en-US" w:eastAsia="zh-CN"/>
        </w:rPr>
      </w:pPr>
      <w:r>
        <w:rPr>
          <w:rFonts w:hint="eastAsia"/>
          <w:lang w:val="en-US" w:eastAsia="zh-CN"/>
        </w:rPr>
        <w:t>16、字体</w:t>
      </w:r>
    </w:p>
    <w:p>
      <w:pPr>
        <w:numPr>
          <w:ilvl w:val="0"/>
          <w:numId w:val="12"/>
        </w:numPr>
        <w:ind w:left="420" w:leftChars="0" w:hanging="420" w:firstLineChars="0"/>
        <w:rPr>
          <w:rFonts w:hint="eastAsia"/>
          <w:lang w:val="en-US" w:eastAsia="zh-CN"/>
        </w:rPr>
      </w:pPr>
      <w:r>
        <w:rPr>
          <w:rFonts w:hint="eastAsia"/>
          <w:lang w:val="en-US" w:eastAsia="zh-CN"/>
        </w:rPr>
        <w:t>pacman -S otf-fira-code //英文等宽</w:t>
      </w:r>
    </w:p>
    <w:p>
      <w:pPr>
        <w:numPr>
          <w:ilvl w:val="0"/>
          <w:numId w:val="12"/>
        </w:numPr>
        <w:ind w:left="420" w:leftChars="0" w:hanging="420" w:firstLineChars="0"/>
        <w:rPr>
          <w:rFonts w:hint="eastAsia"/>
          <w:lang w:val="en-US" w:eastAsia="zh-CN"/>
        </w:rPr>
      </w:pPr>
      <w:r>
        <w:rPr>
          <w:rFonts w:hint="eastAsia"/>
          <w:lang w:val="en-US" w:eastAsia="zh-CN"/>
        </w:rPr>
        <w:t>pacman -S ttf-fira-code //据说很火的字体</w:t>
      </w:r>
    </w:p>
    <w:p>
      <w:pPr>
        <w:numPr>
          <w:ilvl w:val="0"/>
          <w:numId w:val="12"/>
        </w:numPr>
        <w:ind w:left="0" w:leftChars="0" w:firstLine="0" w:firstLineChars="0"/>
        <w:rPr>
          <w:rFonts w:hint="default"/>
          <w:lang w:val="en-US" w:eastAsia="zh-CN"/>
        </w:rPr>
      </w:pPr>
      <w:r>
        <w:rPr>
          <w:rFonts w:hint="default"/>
          <w:lang w:val="en-US" w:eastAsia="zh-CN"/>
        </w:rPr>
        <w:t>fc-cache -fv</w:t>
      </w:r>
      <w:r>
        <w:rPr>
          <w:rFonts w:hint="eastAsia"/>
          <w:lang w:val="en-US" w:eastAsia="zh-CN"/>
        </w:rPr>
        <w:t xml:space="preserve"> //更新字体</w:t>
      </w:r>
    </w:p>
    <w:p>
      <w:pPr>
        <w:numPr>
          <w:ilvl w:val="0"/>
          <w:numId w:val="0"/>
        </w:numPr>
        <w:ind w:leftChars="0"/>
        <w:rPr>
          <w:rFonts w:hint="default"/>
          <w:lang w:val="en-US" w:eastAsia="zh-CN"/>
        </w:rPr>
      </w:pPr>
      <w:r>
        <w:rPr>
          <w:rFonts w:hint="default"/>
          <w:lang w:val="en-US" w:eastAsia="zh-CN"/>
        </w:rPr>
        <w:t xml:space="preserve">pacman –S wqy-microhei </w:t>
      </w:r>
      <w:r>
        <w:rPr>
          <w:rFonts w:hint="eastAsia"/>
          <w:lang w:val="en-US" w:eastAsia="zh-CN"/>
        </w:rPr>
        <w:t xml:space="preserve"> 中文字体</w:t>
      </w:r>
    </w:p>
    <w:p>
      <w:pPr>
        <w:numPr>
          <w:ilvl w:val="0"/>
          <w:numId w:val="0"/>
        </w:numPr>
        <w:ind w:leftChars="0"/>
        <w:rPr>
          <w:rFonts w:hint="default"/>
          <w:lang w:val="en-US" w:eastAsia="zh-CN"/>
        </w:rPr>
      </w:pPr>
      <w:r>
        <w:rPr>
          <w:rFonts w:hint="eastAsia"/>
          <w:lang w:val="en-US" w:eastAsia="zh-CN"/>
        </w:rPr>
        <w:t xml:space="preserve">pacman -S </w:t>
      </w:r>
      <w:r>
        <w:rPr>
          <w:rFonts w:hint="default"/>
          <w:lang w:val="en-US" w:eastAsia="zh-CN"/>
        </w:rPr>
        <w:t>ttf-dejavu</w:t>
      </w:r>
      <w:r>
        <w:rPr>
          <w:rFonts w:hint="eastAsia"/>
          <w:lang w:val="en-US" w:eastAsia="zh-CN"/>
        </w:rPr>
        <w:t xml:space="preserve">     英文字体</w:t>
      </w:r>
    </w:p>
    <w:p>
      <w:pPr>
        <w:numPr>
          <w:ilvl w:val="0"/>
          <w:numId w:val="0"/>
        </w:numPr>
        <w:ind w:leftChars="0"/>
        <w:rPr>
          <w:rFonts w:hint="default"/>
          <w:lang w:val="en-US" w:eastAsia="zh-CN"/>
        </w:rPr>
      </w:pPr>
      <w:r>
        <w:rPr>
          <w:rFonts w:hint="default"/>
          <w:lang w:val="en-US" w:eastAsia="zh-CN"/>
        </w:rPr>
        <w:t>pacman -S adobe-source-code-pro-fonts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当然你也可以针对不同的用户名来配置~/.config/locale.conf</w:t>
      </w:r>
    </w:p>
    <w:p>
      <w:pPr>
        <w:numPr>
          <w:ilvl w:val="0"/>
          <w:numId w:val="0"/>
        </w:numPr>
        <w:ind w:leftChars="0"/>
        <w:rPr>
          <w:rFonts w:hint="default"/>
          <w:lang w:val="en-US" w:eastAsia="zh-CN"/>
        </w:rPr>
      </w:pPr>
      <w:r>
        <w:rPr>
          <w:rFonts w:hint="default"/>
          <w:lang w:val="en-US" w:eastAsia="zh-CN"/>
        </w:rPr>
        <w:t>#vim /etc/profile</w:t>
      </w:r>
    </w:p>
    <w:p>
      <w:pPr>
        <w:numPr>
          <w:ilvl w:val="0"/>
          <w:numId w:val="0"/>
        </w:numPr>
        <w:ind w:leftChars="0"/>
        <w:rPr>
          <w:rFonts w:hint="default"/>
          <w:lang w:val="en-US" w:eastAsia="zh-CN"/>
        </w:rPr>
      </w:pPr>
      <w:r>
        <w:rPr>
          <w:rFonts w:hint="default"/>
          <w:lang w:val="en-US" w:eastAsia="zh-CN"/>
        </w:rPr>
        <w:t>..... 省略......</w:t>
      </w:r>
    </w:p>
    <w:p>
      <w:pPr>
        <w:numPr>
          <w:ilvl w:val="0"/>
          <w:numId w:val="0"/>
        </w:numPr>
        <w:ind w:leftChars="0"/>
        <w:rPr>
          <w:rFonts w:hint="default"/>
          <w:lang w:val="en-US" w:eastAsia="zh-CN"/>
        </w:rPr>
      </w:pPr>
      <w:r>
        <w:rPr>
          <w:rFonts w:hint="default"/>
          <w:lang w:val="en-US" w:eastAsia="zh-CN"/>
        </w:rPr>
        <w:t>//最后加入</w:t>
      </w:r>
    </w:p>
    <w:p>
      <w:pPr>
        <w:numPr>
          <w:ilvl w:val="0"/>
          <w:numId w:val="0"/>
        </w:numPr>
        <w:ind w:leftChars="0"/>
        <w:rPr>
          <w:rFonts w:hint="default"/>
          <w:lang w:val="en-US" w:eastAsia="zh-CN"/>
        </w:rPr>
      </w:pPr>
      <w:r>
        <w:rPr>
          <w:rFonts w:hint="default"/>
          <w:lang w:val="en-US" w:eastAsia="zh-CN"/>
        </w:rPr>
        <w:t>export LANG=zh_CN.UTF-8</w:t>
      </w:r>
    </w:p>
    <w:p>
      <w:pPr>
        <w:numPr>
          <w:ilvl w:val="0"/>
          <w:numId w:val="0"/>
        </w:numPr>
        <w:ind w:leftChars="0"/>
        <w:rPr>
          <w:rFonts w:hint="default"/>
          <w:lang w:val="en-US" w:eastAsia="zh-CN"/>
        </w:rPr>
      </w:pPr>
      <w:r>
        <w:rPr>
          <w:rFonts w:hint="default"/>
          <w:lang w:val="en-US" w:eastAsia="zh-CN"/>
        </w:rPr>
        <w:t>export LANGUAGE=zh_CN:en_US</w:t>
      </w:r>
    </w:p>
    <w:p>
      <w:pPr>
        <w:numPr>
          <w:ilvl w:val="0"/>
          <w:numId w:val="0"/>
        </w:numPr>
        <w:ind w:leftChars="0"/>
        <w:rPr>
          <w:rFonts w:hint="default"/>
          <w:lang w:val="en-US" w:eastAsia="zh-CN"/>
        </w:rPr>
      </w:pPr>
      <w:r>
        <w:rPr>
          <w:rFonts w:hint="default"/>
          <w:lang w:val="en-US" w:eastAsia="zh-CN"/>
        </w:rPr>
        <w:t>export LC_CTYPE=en_US.UTF-8</w:t>
      </w:r>
    </w:p>
    <w:p>
      <w:pPr>
        <w:pStyle w:val="2"/>
        <w:bidi w:val="0"/>
        <w:rPr>
          <w:rFonts w:hint="default"/>
          <w:lang w:val="en" w:eastAsia="zh-CN"/>
        </w:rPr>
      </w:pPr>
      <w:r>
        <w:rPr>
          <w:rFonts w:hint="eastAsia"/>
          <w:lang w:val="en" w:eastAsia="zh-CN"/>
        </w:rPr>
        <w:t>安装播放器</w:t>
      </w:r>
      <w:r>
        <w:rPr>
          <w:rFonts w:hint="default"/>
          <w:lang w:val="en" w:eastAsia="zh-CN"/>
        </w:rPr>
        <w:t>mplayer</w:t>
      </w:r>
    </w:p>
    <w:p>
      <w:pPr>
        <w:rPr>
          <w:rFonts w:hint="default"/>
          <w:lang w:val="en" w:eastAsia="zh-CN"/>
        </w:rPr>
      </w:pPr>
      <w:r>
        <w:rPr>
          <w:rFonts w:hint="default"/>
          <w:lang w:val="en" w:eastAsia="zh-CN"/>
        </w:rPr>
        <w:t>Pacman -S mplayer smplayer  mencoder</w:t>
      </w:r>
    </w:p>
    <w:p>
      <w:pPr>
        <w:rPr>
          <w:rFonts w:hint="default"/>
          <w:lang w:val="en-US" w:eastAsia="zh-CN"/>
        </w:rPr>
      </w:pPr>
      <w:r>
        <w:rPr>
          <w:rFonts w:hint="default"/>
          <w:lang w:val="en" w:eastAsia="zh-CN"/>
        </w:rPr>
        <w:t>mencode</w:t>
      </w:r>
      <w:r>
        <w:rPr>
          <w:rFonts w:hint="eastAsia"/>
          <w:lang w:val="en-US" w:eastAsia="zh-CN"/>
        </w:rPr>
        <w:t>r 简单的解码器</w:t>
      </w:r>
    </w:p>
    <w:p>
      <w:pPr>
        <w:rPr>
          <w:rFonts w:hint="eastAsia"/>
          <w:lang w:val="en" w:eastAsia="zh-CN"/>
        </w:rPr>
      </w:pPr>
      <w:r>
        <w:rPr>
          <w:rFonts w:hint="default"/>
          <w:lang w:val="en" w:eastAsia="zh-CN"/>
        </w:rPr>
        <w:t xml:space="preserve">Smplayer </w:t>
      </w:r>
      <w:r>
        <w:rPr>
          <w:rFonts w:hint="eastAsia"/>
          <w:lang w:val="en" w:eastAsia="zh-CN"/>
        </w:rPr>
        <w:t>是前端页面，并没有播放解码功能，需要</w:t>
      </w:r>
      <w:r>
        <w:rPr>
          <w:rFonts w:hint="default"/>
          <w:lang w:val="en" w:eastAsia="zh-CN"/>
        </w:rPr>
        <w:t>mplayer</w:t>
      </w:r>
      <w:r>
        <w:rPr>
          <w:rFonts w:hint="eastAsia"/>
          <w:lang w:val="en" w:eastAsia="zh-CN"/>
        </w:rPr>
        <w:t>支持</w:t>
      </w:r>
    </w:p>
    <w:p>
      <w:pPr>
        <w:rPr>
          <w:rFonts w:hint="eastAsia"/>
          <w:lang w:val="en" w:eastAsia="zh-CN"/>
        </w:rPr>
      </w:pPr>
      <w:r>
        <w:rPr>
          <w:rFonts w:hint="default"/>
          <w:lang w:val="en" w:eastAsia="zh-CN"/>
        </w:rPr>
        <w:t>Smplayer</w:t>
      </w:r>
      <w:r>
        <w:rPr>
          <w:rFonts w:hint="eastAsia"/>
          <w:lang w:val="en" w:eastAsia="zh-CN"/>
        </w:rPr>
        <w:t>需要配置播放器是</w:t>
      </w:r>
      <w:r>
        <w:rPr>
          <w:rFonts w:hint="default"/>
          <w:lang w:val="en" w:eastAsia="zh-CN"/>
        </w:rPr>
        <w:t>mplayer</w:t>
      </w:r>
      <w:r>
        <w:rPr>
          <w:rFonts w:hint="eastAsia"/>
          <w:lang w:val="en" w:eastAsia="zh-CN"/>
        </w:rPr>
        <w:t>还是</w:t>
      </w:r>
      <w:r>
        <w:rPr>
          <w:rFonts w:hint="default"/>
          <w:lang w:val="en" w:eastAsia="zh-CN"/>
        </w:rPr>
        <w:t>mpv</w:t>
      </w:r>
      <w:r>
        <w:rPr>
          <w:rFonts w:hint="eastAsia"/>
          <w:lang w:val="en" w:eastAsia="zh-CN"/>
        </w:rPr>
        <w:t>，在设置里可以看到选项，默认是指定一个第三方路径，没有解码器会播放失败</w:t>
      </w:r>
    </w:p>
    <w:p>
      <w:pPr>
        <w:rPr>
          <w:rFonts w:hint="eastAsia"/>
          <w:lang w:val="en" w:eastAsia="zh-CN"/>
        </w:rPr>
      </w:pPr>
    </w:p>
    <w:p>
      <w:pPr>
        <w:rPr>
          <w:rFonts w:hint="default"/>
          <w:lang w:val="en" w:eastAsia="zh-CN"/>
        </w:rPr>
      </w:pPr>
      <w:r>
        <w:rPr>
          <w:rFonts w:hint="default"/>
          <w:lang w:val="en" w:eastAsia="zh-CN"/>
        </w:rPr>
        <w:t xml:space="preserve">Mplayer </w:t>
      </w:r>
    </w:p>
    <w:p>
      <w:pPr>
        <w:rPr>
          <w:rFonts w:hint="default"/>
          <w:lang w:val="en" w:eastAsia="zh-CN"/>
        </w:rPr>
      </w:pPr>
      <w:r>
        <w:rPr>
          <w:rFonts w:hint="eastAsia"/>
          <w:lang w:val="en" w:eastAsia="zh-CN"/>
        </w:rPr>
        <w:t>错误一：</w:t>
      </w:r>
    </w:p>
    <w:p>
      <w:pPr>
        <w:rPr>
          <w:rFonts w:hint="default"/>
          <w:lang w:val="en" w:eastAsia="zh-CN"/>
        </w:rPr>
      </w:pPr>
      <w:r>
        <w:rPr>
          <w:rFonts w:hint="default"/>
          <w:lang w:val="en" w:eastAsia="zh-CN"/>
        </w:rPr>
        <w:t>mplayer: could not connect to socket</w:t>
      </w:r>
    </w:p>
    <w:p>
      <w:pPr>
        <w:rPr>
          <w:rFonts w:hint="default"/>
          <w:lang w:val="en" w:eastAsia="zh-CN"/>
        </w:rPr>
      </w:pPr>
      <w:r>
        <w:rPr>
          <w:rFonts w:hint="default"/>
          <w:lang w:val="en" w:eastAsia="zh-CN"/>
        </w:rPr>
        <w:t>mplayer: No such file or directory</w:t>
      </w:r>
    </w:p>
    <w:p>
      <w:pPr>
        <w:rPr>
          <w:rFonts w:hint="default"/>
          <w:lang w:val="en" w:eastAsia="zh-CN"/>
        </w:rPr>
      </w:pPr>
      <w:r>
        <w:rPr>
          <w:rFonts w:hint="default"/>
          <w:lang w:val="en" w:eastAsia="zh-CN"/>
        </w:rPr>
        <w:t>Failed to open LIRC support. You will not be able to use your remote control</w:t>
      </w:r>
    </w:p>
    <w:p>
      <w:pPr>
        <w:rPr>
          <w:rFonts w:hint="eastAsia"/>
          <w:lang w:val="en" w:eastAsia="zh-CN"/>
        </w:rPr>
      </w:pPr>
      <w:r>
        <w:rPr>
          <w:rFonts w:hint="eastAsia"/>
          <w:lang w:val="en" w:eastAsia="zh-CN"/>
        </w:rPr>
        <w:t>没有远程控制器，一般禁用即可</w:t>
      </w:r>
    </w:p>
    <w:p>
      <w:pPr>
        <w:pStyle w:val="5"/>
        <w:keepNext w:val="0"/>
        <w:keepLines w:val="0"/>
        <w:widowControl/>
        <w:suppressLineNumbers w:val="0"/>
        <w:rPr>
          <w:rStyle w:val="12"/>
        </w:rPr>
      </w:pPr>
      <w:r>
        <w:rPr>
          <w:rStyle w:val="12"/>
          <w:rFonts w:hint="eastAsia"/>
          <w:lang w:eastAsia="zh-CN"/>
        </w:rPr>
        <w:t>配置文件：</w:t>
      </w:r>
      <w:r>
        <w:rPr>
          <w:rStyle w:val="12"/>
          <w:rFonts w:hint="eastAsia"/>
          <w:lang w:val="en-US" w:eastAsia="zh-CN"/>
        </w:rPr>
        <w:t xml:space="preserve"> </w:t>
      </w:r>
      <w:r>
        <w:rPr>
          <w:rStyle w:val="12"/>
        </w:rPr>
        <w:t xml:space="preserve">~/.mplayer/config </w:t>
      </w:r>
    </w:p>
    <w:p>
      <w:pPr>
        <w:pStyle w:val="5"/>
        <w:keepNext w:val="0"/>
        <w:keepLines w:val="0"/>
        <w:widowControl/>
        <w:suppressLineNumbers w:val="0"/>
        <w:rPr>
          <w:rStyle w:val="12"/>
        </w:rPr>
      </w:pPr>
      <w:r>
        <w:rPr>
          <w:rStyle w:val="12"/>
        </w:rPr>
        <w:t>加入lirc=no</w:t>
      </w:r>
    </w:p>
    <w:p>
      <w:pPr>
        <w:pStyle w:val="5"/>
        <w:keepNext w:val="0"/>
        <w:keepLines w:val="0"/>
        <w:widowControl/>
        <w:suppressLineNumbers w:val="0"/>
        <w:rPr>
          <w:rStyle w:val="12"/>
        </w:rPr>
      </w:pPr>
    </w:p>
    <w:p>
      <w:pPr>
        <w:pStyle w:val="5"/>
        <w:keepNext w:val="0"/>
        <w:keepLines w:val="0"/>
        <w:widowControl/>
        <w:suppressLineNumbers w:val="0"/>
        <w:rPr>
          <w:rStyle w:val="12"/>
          <w:rFonts w:hint="eastAsia"/>
          <w:lang w:val="en" w:eastAsia="zh-CN"/>
        </w:rPr>
      </w:pPr>
      <w:r>
        <w:rPr>
          <w:rStyle w:val="12"/>
          <w:rFonts w:hint="eastAsia"/>
          <w:lang w:val="en" w:eastAsia="zh-CN"/>
        </w:rPr>
        <w:t>错误二：</w:t>
      </w:r>
    </w:p>
    <w:p>
      <w:pPr>
        <w:pStyle w:val="5"/>
        <w:keepNext w:val="0"/>
        <w:keepLines w:val="0"/>
        <w:widowControl/>
        <w:suppressLineNumbers w:val="0"/>
        <w:rPr>
          <w:rStyle w:val="12"/>
          <w:rFonts w:hint="eastAsia"/>
          <w:lang w:val="en" w:eastAsia="zh-CN"/>
        </w:rPr>
      </w:pPr>
      <w:r>
        <w:rPr>
          <w:rStyle w:val="12"/>
          <w:rFonts w:hint="eastAsia"/>
          <w:lang w:val="en" w:eastAsia="zh-CN"/>
        </w:rPr>
        <w:t>接下来需要安装解码器。</w:t>
      </w:r>
      <w:r>
        <w:rPr>
          <w:rStyle w:val="12"/>
          <w:rFonts w:hint="eastAsia"/>
          <w:lang w:val="en" w:eastAsia="zh-CN"/>
        </w:rPr>
        <w:br w:type="textWrapping"/>
      </w:r>
      <w:r>
        <w:rPr>
          <w:rStyle w:val="12"/>
          <w:rFonts w:hint="eastAsia"/>
          <w:lang w:val="en" w:eastAsia="zh-CN"/>
        </w:rPr>
        <w:t>从下面的网页下载一个最新的解码器。</w:t>
      </w:r>
      <w:r>
        <w:rPr>
          <w:rStyle w:val="12"/>
          <w:rFonts w:hint="eastAsia"/>
          <w:lang w:val="en" w:eastAsia="zh-CN"/>
        </w:rPr>
        <w:br w:type="textWrapping"/>
      </w:r>
      <w:r>
        <w:rPr>
          <w:rStyle w:val="12"/>
          <w:rFonts w:hint="eastAsia"/>
          <w:lang w:val="en" w:eastAsia="zh-CN"/>
        </w:rPr>
        <w:t>http://www1.mplayerhq.hu/MPlayer/releases/codecs/</w:t>
      </w:r>
      <w:r>
        <w:rPr>
          <w:rStyle w:val="12"/>
          <w:rFonts w:hint="eastAsia"/>
          <w:lang w:val="en" w:eastAsia="zh-CN"/>
        </w:rPr>
        <w:br w:type="textWrapping"/>
      </w:r>
      <w:r>
        <w:rPr>
          <w:rStyle w:val="12"/>
          <w:rFonts w:hint="eastAsia"/>
          <w:lang w:val="en" w:eastAsia="zh-CN"/>
        </w:rPr>
        <w:t>并且把其中的文件解压之后放入/usr/lib/codecs目录下。</w:t>
      </w:r>
      <w:r>
        <w:rPr>
          <w:rStyle w:val="12"/>
          <w:rFonts w:hint="eastAsia"/>
          <w:lang w:val="en" w:eastAsia="zh-CN"/>
        </w:rPr>
        <w:br w:type="textWrapping"/>
      </w:r>
      <w:r>
        <w:rPr>
          <w:rStyle w:val="12"/>
          <w:rFonts w:hint="eastAsia"/>
          <w:lang w:val="en" w:eastAsia="zh-CN"/>
        </w:rPr>
        <w:t>tar xvjf all-20061022.tar.bz2 -C /tmp</w:t>
      </w:r>
      <w:r>
        <w:rPr>
          <w:rStyle w:val="12"/>
          <w:rFonts w:hint="eastAsia"/>
          <w:lang w:val="en" w:eastAsia="zh-CN"/>
        </w:rPr>
        <w:br w:type="textWrapping"/>
      </w:r>
      <w:r>
        <w:rPr>
          <w:rStyle w:val="12"/>
          <w:rFonts w:hint="eastAsia"/>
          <w:lang w:val="en" w:eastAsia="zh-CN"/>
        </w:rPr>
        <w:t>cp /tmp/all-20061022/* /usr/lib/codecs</w:t>
      </w:r>
    </w:p>
    <w:p>
      <w:pPr>
        <w:pStyle w:val="5"/>
        <w:keepNext w:val="0"/>
        <w:keepLines w:val="0"/>
        <w:widowControl/>
        <w:suppressLineNumbers w:val="0"/>
        <w:rPr>
          <w:rStyle w:val="12"/>
          <w:rFonts w:hint="eastAsia"/>
          <w:lang w:val="en" w:eastAsia="zh-CN"/>
        </w:rPr>
      </w:pPr>
      <w:bookmarkStart w:id="0" w:name="_GoBack"/>
      <w:bookmarkEnd w:id="0"/>
    </w:p>
    <w:p>
      <w:pPr>
        <w:rPr>
          <w:rFonts w:hint="default"/>
          <w:lang w:val="en" w:eastAsia="zh-CN"/>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7A"/>
    <w:family w:val="auto"/>
    <w:pitch w:val="default"/>
    <w:sig w:usb0="00000000" w:usb1="00000000"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altName w:val="文泉驿微米黑"/>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文泉驿微米黑"/>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Fira Code">
    <w:panose1 w:val="020B0809050000020004"/>
    <w:charset w:val="00"/>
    <w:family w:val="auto"/>
    <w:pitch w:val="default"/>
    <w:sig w:usb0="40000287" w:usb1="02003901" w:usb2="02000000" w:usb3="00000000" w:csb0="6000009F" w:csb1="00000000"/>
  </w:font>
  <w:font w:name="微软雅黑">
    <w:altName w:val="文泉驿微米黑"/>
    <w:panose1 w:val="020B0503020204020204"/>
    <w:charset w:val="86"/>
    <w:family w:val="auto"/>
    <w:pitch w:val="default"/>
    <w:sig w:usb0="00000000" w:usb1="00000000" w:usb2="00000016" w:usb3="00000000" w:csb0="0004001F" w:csb1="00000000"/>
  </w:font>
  <w:font w:name="Comic Sans MS">
    <w:altName w:val="文泉驿微米黑"/>
    <w:panose1 w:val="030F0702030302020204"/>
    <w:charset w:val="00"/>
    <w:family w:val="auto"/>
    <w:pitch w:val="default"/>
    <w:sig w:usb0="00000000" w:usb1="00000000" w:usb2="00000000" w:usb3="00000000" w:csb0="200000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9254A"/>
    <w:multiLevelType w:val="singleLevel"/>
    <w:tmpl w:val="A759254A"/>
    <w:lvl w:ilvl="0" w:tentative="0">
      <w:start w:val="2"/>
      <w:numFmt w:val="chineseCounting"/>
      <w:suff w:val="nothing"/>
      <w:lvlText w:val="%1、"/>
      <w:lvlJc w:val="left"/>
      <w:rPr>
        <w:rFonts w:hint="eastAsia"/>
      </w:rPr>
    </w:lvl>
  </w:abstractNum>
  <w:abstractNum w:abstractNumId="1">
    <w:nsid w:val="C516E459"/>
    <w:multiLevelType w:val="singleLevel"/>
    <w:tmpl w:val="C516E459"/>
    <w:lvl w:ilvl="0" w:tentative="0">
      <w:start w:val="1"/>
      <w:numFmt w:val="decimal"/>
      <w:suff w:val="nothing"/>
      <w:lvlText w:val="（%1）"/>
      <w:lvlJc w:val="left"/>
    </w:lvl>
  </w:abstractNum>
  <w:abstractNum w:abstractNumId="2">
    <w:nsid w:val="00000003"/>
    <w:multiLevelType w:val="singleLevel"/>
    <w:tmpl w:val="00000003"/>
    <w:lvl w:ilvl="0" w:tentative="0">
      <w:start w:val="1"/>
      <w:numFmt w:val="decimal"/>
      <w:suff w:val="nothing"/>
      <w:lvlText w:val="%1、"/>
      <w:lvlJc w:val="left"/>
    </w:lvl>
  </w:abstractNum>
  <w:abstractNum w:abstractNumId="3">
    <w:nsid w:val="00000004"/>
    <w:multiLevelType w:val="singleLevel"/>
    <w:tmpl w:val="00000004"/>
    <w:lvl w:ilvl="0" w:tentative="0">
      <w:start w:val="5"/>
      <w:numFmt w:val="decimal"/>
      <w:suff w:val="nothing"/>
      <w:lvlText w:val="（%1）"/>
      <w:lvlJc w:val="left"/>
    </w:lvl>
  </w:abstractNum>
  <w:abstractNum w:abstractNumId="4">
    <w:nsid w:val="00000005"/>
    <w:multiLevelType w:val="singleLevel"/>
    <w:tmpl w:val="00000005"/>
    <w:lvl w:ilvl="0" w:tentative="0">
      <w:start w:val="6"/>
      <w:numFmt w:val="decimal"/>
      <w:suff w:val="nothing"/>
      <w:lvlText w:val="%1、"/>
      <w:lvlJc w:val="left"/>
    </w:lvl>
  </w:abstractNum>
  <w:abstractNum w:abstractNumId="5">
    <w:nsid w:val="00000006"/>
    <w:multiLevelType w:val="singleLevel"/>
    <w:tmpl w:val="00000006"/>
    <w:lvl w:ilvl="0" w:tentative="0">
      <w:start w:val="0"/>
      <w:numFmt w:val="chineseLegalSimplified"/>
      <w:suff w:val="nothing"/>
      <w:lvlText w:val="%1、"/>
      <w:lvlJc w:val="left"/>
      <w:rPr>
        <w:rFonts w:hint="eastAsia"/>
      </w:rPr>
    </w:lvl>
  </w:abstractNum>
  <w:abstractNum w:abstractNumId="6">
    <w:nsid w:val="383CE086"/>
    <w:multiLevelType w:val="singleLevel"/>
    <w:tmpl w:val="383CE086"/>
    <w:lvl w:ilvl="0" w:tentative="0">
      <w:start w:val="1"/>
      <w:numFmt w:val="bullet"/>
      <w:lvlText w:val=""/>
      <w:lvlJc w:val="left"/>
      <w:pPr>
        <w:ind w:left="420" w:hanging="420"/>
      </w:pPr>
      <w:rPr>
        <w:rFonts w:hint="default" w:ascii="Wingdings" w:hAnsi="Wingdings"/>
      </w:rPr>
    </w:lvl>
  </w:abstractNum>
  <w:abstractNum w:abstractNumId="7">
    <w:nsid w:val="4504042A"/>
    <w:multiLevelType w:val="singleLevel"/>
    <w:tmpl w:val="4504042A"/>
    <w:lvl w:ilvl="0" w:tentative="0">
      <w:start w:val="1"/>
      <w:numFmt w:val="bullet"/>
      <w:lvlText w:val=""/>
      <w:lvlJc w:val="left"/>
      <w:pPr>
        <w:ind w:left="420" w:hanging="420"/>
      </w:pPr>
      <w:rPr>
        <w:rFonts w:hint="default" w:ascii="Wingdings" w:hAnsi="Wingdings"/>
      </w:rPr>
    </w:lvl>
  </w:abstractNum>
  <w:abstractNum w:abstractNumId="8">
    <w:nsid w:val="4B276C46"/>
    <w:multiLevelType w:val="singleLevel"/>
    <w:tmpl w:val="4B276C46"/>
    <w:lvl w:ilvl="0" w:tentative="0">
      <w:start w:val="5"/>
      <w:numFmt w:val="decimal"/>
      <w:suff w:val="nothing"/>
      <w:lvlText w:val="（%1）"/>
      <w:lvlJc w:val="left"/>
    </w:lvl>
  </w:abstractNum>
  <w:abstractNum w:abstractNumId="9">
    <w:nsid w:val="5E84E79A"/>
    <w:multiLevelType w:val="singleLevel"/>
    <w:tmpl w:val="5E84E79A"/>
    <w:lvl w:ilvl="0" w:tentative="0">
      <w:start w:val="1"/>
      <w:numFmt w:val="bullet"/>
      <w:lvlText w:val=""/>
      <w:lvlJc w:val="left"/>
      <w:pPr>
        <w:ind w:left="420" w:hanging="420"/>
      </w:pPr>
      <w:rPr>
        <w:rFonts w:hint="default" w:ascii="Wingdings" w:hAnsi="Wingdings"/>
      </w:rPr>
    </w:lvl>
  </w:abstractNum>
  <w:abstractNum w:abstractNumId="10">
    <w:nsid w:val="619BF798"/>
    <w:multiLevelType w:val="singleLevel"/>
    <w:tmpl w:val="619BF798"/>
    <w:lvl w:ilvl="0" w:tentative="0">
      <w:start w:val="1"/>
      <w:numFmt w:val="decimal"/>
      <w:suff w:val="nothing"/>
      <w:lvlText w:val="%1、"/>
      <w:lvlJc w:val="left"/>
    </w:lvl>
  </w:abstractNum>
  <w:abstractNum w:abstractNumId="11">
    <w:nsid w:val="7400E09C"/>
    <w:multiLevelType w:val="singleLevel"/>
    <w:tmpl w:val="7400E09C"/>
    <w:lvl w:ilvl="0" w:tentative="0">
      <w:start w:val="9"/>
      <w:numFmt w:val="decimal"/>
      <w:suff w:val="nothing"/>
      <w:lvlText w:val="%1、"/>
      <w:lvlJc w:val="left"/>
    </w:lvl>
  </w:abstractNum>
  <w:num w:numId="1">
    <w:abstractNumId w:val="5"/>
  </w:num>
  <w:num w:numId="2">
    <w:abstractNumId w:val="2"/>
  </w:num>
  <w:num w:numId="3">
    <w:abstractNumId w:val="10"/>
  </w:num>
  <w:num w:numId="4">
    <w:abstractNumId w:val="4"/>
  </w:num>
  <w:num w:numId="5">
    <w:abstractNumId w:val="7"/>
  </w:num>
  <w:num w:numId="6">
    <w:abstractNumId w:val="1"/>
  </w:num>
  <w:num w:numId="7">
    <w:abstractNumId w:val="9"/>
  </w:num>
  <w:num w:numId="8">
    <w:abstractNumId w:val="8"/>
  </w:num>
  <w:num w:numId="9">
    <w:abstractNumId w:val="3"/>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68F6"/>
    <w:rsid w:val="011803A6"/>
    <w:rsid w:val="01233A8F"/>
    <w:rsid w:val="013B29F4"/>
    <w:rsid w:val="01461250"/>
    <w:rsid w:val="01EB6287"/>
    <w:rsid w:val="021746D0"/>
    <w:rsid w:val="021E4BA7"/>
    <w:rsid w:val="026463B4"/>
    <w:rsid w:val="026C5522"/>
    <w:rsid w:val="03146170"/>
    <w:rsid w:val="0329768B"/>
    <w:rsid w:val="038C5066"/>
    <w:rsid w:val="03E81A73"/>
    <w:rsid w:val="04B017C2"/>
    <w:rsid w:val="04CD0446"/>
    <w:rsid w:val="050171FD"/>
    <w:rsid w:val="058920F4"/>
    <w:rsid w:val="05BE4A39"/>
    <w:rsid w:val="06187AEC"/>
    <w:rsid w:val="061F3468"/>
    <w:rsid w:val="064A4D44"/>
    <w:rsid w:val="066E2050"/>
    <w:rsid w:val="06EB2EEB"/>
    <w:rsid w:val="06ED7A81"/>
    <w:rsid w:val="071E475D"/>
    <w:rsid w:val="077D12AE"/>
    <w:rsid w:val="079B43E9"/>
    <w:rsid w:val="080A380E"/>
    <w:rsid w:val="08244F33"/>
    <w:rsid w:val="087B3828"/>
    <w:rsid w:val="08A6755E"/>
    <w:rsid w:val="090C238C"/>
    <w:rsid w:val="0A983DF4"/>
    <w:rsid w:val="0A996316"/>
    <w:rsid w:val="0AA03B1E"/>
    <w:rsid w:val="0B4372E9"/>
    <w:rsid w:val="0BBC67BA"/>
    <w:rsid w:val="0BF103B9"/>
    <w:rsid w:val="0C243793"/>
    <w:rsid w:val="0C260B72"/>
    <w:rsid w:val="0C985242"/>
    <w:rsid w:val="0CBC403B"/>
    <w:rsid w:val="0CC75663"/>
    <w:rsid w:val="0CD643F6"/>
    <w:rsid w:val="0CDE31A6"/>
    <w:rsid w:val="0D3331CF"/>
    <w:rsid w:val="0D7E4B56"/>
    <w:rsid w:val="0E294558"/>
    <w:rsid w:val="0E823CEB"/>
    <w:rsid w:val="0E996EAE"/>
    <w:rsid w:val="0F152691"/>
    <w:rsid w:val="0F3E665E"/>
    <w:rsid w:val="107111EC"/>
    <w:rsid w:val="11424F40"/>
    <w:rsid w:val="114C3311"/>
    <w:rsid w:val="119D1511"/>
    <w:rsid w:val="120A7905"/>
    <w:rsid w:val="12415285"/>
    <w:rsid w:val="12605180"/>
    <w:rsid w:val="126B2092"/>
    <w:rsid w:val="12D01AE4"/>
    <w:rsid w:val="14223F29"/>
    <w:rsid w:val="14273F1B"/>
    <w:rsid w:val="14401474"/>
    <w:rsid w:val="147C4987"/>
    <w:rsid w:val="14D5073A"/>
    <w:rsid w:val="153F4F4C"/>
    <w:rsid w:val="15B46AFC"/>
    <w:rsid w:val="16453FE1"/>
    <w:rsid w:val="16AA1614"/>
    <w:rsid w:val="185F1124"/>
    <w:rsid w:val="18F078A2"/>
    <w:rsid w:val="191F7D2D"/>
    <w:rsid w:val="192621E3"/>
    <w:rsid w:val="194D7DEA"/>
    <w:rsid w:val="1978668C"/>
    <w:rsid w:val="1A5D3738"/>
    <w:rsid w:val="1A9134BE"/>
    <w:rsid w:val="1ACB1248"/>
    <w:rsid w:val="1AF5142D"/>
    <w:rsid w:val="1B520372"/>
    <w:rsid w:val="1B591AA1"/>
    <w:rsid w:val="1BD224C9"/>
    <w:rsid w:val="1BE91D0A"/>
    <w:rsid w:val="1C2E2ED2"/>
    <w:rsid w:val="1C39204B"/>
    <w:rsid w:val="1C667FF9"/>
    <w:rsid w:val="1CA44B1D"/>
    <w:rsid w:val="1CFC433D"/>
    <w:rsid w:val="1D553C0D"/>
    <w:rsid w:val="1DB07AC0"/>
    <w:rsid w:val="1EAE12E1"/>
    <w:rsid w:val="1F2D7D54"/>
    <w:rsid w:val="20332339"/>
    <w:rsid w:val="206E2EE7"/>
    <w:rsid w:val="20880506"/>
    <w:rsid w:val="21004481"/>
    <w:rsid w:val="215A3653"/>
    <w:rsid w:val="223B50F6"/>
    <w:rsid w:val="23531A5B"/>
    <w:rsid w:val="24331EDA"/>
    <w:rsid w:val="245521A7"/>
    <w:rsid w:val="24961CEC"/>
    <w:rsid w:val="24AA7F4C"/>
    <w:rsid w:val="25283E9B"/>
    <w:rsid w:val="255256E6"/>
    <w:rsid w:val="2900705E"/>
    <w:rsid w:val="291548B3"/>
    <w:rsid w:val="29B36AEA"/>
    <w:rsid w:val="29D63DA7"/>
    <w:rsid w:val="2ABD4DEC"/>
    <w:rsid w:val="2AC85008"/>
    <w:rsid w:val="2AF32D35"/>
    <w:rsid w:val="2B0E7744"/>
    <w:rsid w:val="2B4F615B"/>
    <w:rsid w:val="2C1A3649"/>
    <w:rsid w:val="2C5125CF"/>
    <w:rsid w:val="2C8530EF"/>
    <w:rsid w:val="2EA95FEC"/>
    <w:rsid w:val="2F041308"/>
    <w:rsid w:val="2F5D13B4"/>
    <w:rsid w:val="301C0DC0"/>
    <w:rsid w:val="30C52E80"/>
    <w:rsid w:val="31480DD2"/>
    <w:rsid w:val="31533E50"/>
    <w:rsid w:val="32057E52"/>
    <w:rsid w:val="327341D1"/>
    <w:rsid w:val="32A0371F"/>
    <w:rsid w:val="335217AC"/>
    <w:rsid w:val="335854FD"/>
    <w:rsid w:val="33C7081C"/>
    <w:rsid w:val="33CE36B9"/>
    <w:rsid w:val="345368D8"/>
    <w:rsid w:val="348F7C51"/>
    <w:rsid w:val="35114C86"/>
    <w:rsid w:val="363C6B1F"/>
    <w:rsid w:val="36CF32C0"/>
    <w:rsid w:val="376D5140"/>
    <w:rsid w:val="384003E9"/>
    <w:rsid w:val="38A01509"/>
    <w:rsid w:val="38A2387D"/>
    <w:rsid w:val="39A34823"/>
    <w:rsid w:val="39C36CF4"/>
    <w:rsid w:val="39E60919"/>
    <w:rsid w:val="39F92A82"/>
    <w:rsid w:val="3A1C0C40"/>
    <w:rsid w:val="3A32678F"/>
    <w:rsid w:val="3A431E74"/>
    <w:rsid w:val="3A4842DA"/>
    <w:rsid w:val="3A4B3C2D"/>
    <w:rsid w:val="3A78602F"/>
    <w:rsid w:val="3AA55EA9"/>
    <w:rsid w:val="3B6951A0"/>
    <w:rsid w:val="3BF67B6C"/>
    <w:rsid w:val="3CF304F2"/>
    <w:rsid w:val="3D935FCE"/>
    <w:rsid w:val="3EAA02A0"/>
    <w:rsid w:val="3EAC79C1"/>
    <w:rsid w:val="3EEA2A03"/>
    <w:rsid w:val="3EFB76CB"/>
    <w:rsid w:val="3F927B68"/>
    <w:rsid w:val="3F9E77B5"/>
    <w:rsid w:val="415A0B64"/>
    <w:rsid w:val="41C50438"/>
    <w:rsid w:val="42D46A99"/>
    <w:rsid w:val="436B0E80"/>
    <w:rsid w:val="44195A28"/>
    <w:rsid w:val="449700A3"/>
    <w:rsid w:val="44C97D60"/>
    <w:rsid w:val="452B5600"/>
    <w:rsid w:val="454C3F68"/>
    <w:rsid w:val="45C13536"/>
    <w:rsid w:val="45D94B14"/>
    <w:rsid w:val="45F50050"/>
    <w:rsid w:val="45F77C6B"/>
    <w:rsid w:val="46684B36"/>
    <w:rsid w:val="46F34CA2"/>
    <w:rsid w:val="47BE0CC7"/>
    <w:rsid w:val="488647CA"/>
    <w:rsid w:val="488D4622"/>
    <w:rsid w:val="49254DC0"/>
    <w:rsid w:val="498C3A2F"/>
    <w:rsid w:val="499D480B"/>
    <w:rsid w:val="4ABB44F4"/>
    <w:rsid w:val="4ABF5937"/>
    <w:rsid w:val="4AE172FD"/>
    <w:rsid w:val="4B0721D1"/>
    <w:rsid w:val="4B3F174E"/>
    <w:rsid w:val="4B5117B8"/>
    <w:rsid w:val="4C0F42B6"/>
    <w:rsid w:val="4C6A04D9"/>
    <w:rsid w:val="4C800935"/>
    <w:rsid w:val="4D415972"/>
    <w:rsid w:val="4D5C3355"/>
    <w:rsid w:val="4DBC7D9E"/>
    <w:rsid w:val="4DC06ED3"/>
    <w:rsid w:val="4DC4006C"/>
    <w:rsid w:val="4E285016"/>
    <w:rsid w:val="4F651C24"/>
    <w:rsid w:val="4FDA044E"/>
    <w:rsid w:val="50AA6A5C"/>
    <w:rsid w:val="51222C76"/>
    <w:rsid w:val="51B01012"/>
    <w:rsid w:val="52787F4C"/>
    <w:rsid w:val="52976394"/>
    <w:rsid w:val="53414E63"/>
    <w:rsid w:val="54177A07"/>
    <w:rsid w:val="54196B9C"/>
    <w:rsid w:val="549409B7"/>
    <w:rsid w:val="54AC22E4"/>
    <w:rsid w:val="54EA5FF7"/>
    <w:rsid w:val="556B7AFF"/>
    <w:rsid w:val="55A04295"/>
    <w:rsid w:val="55BB7672"/>
    <w:rsid w:val="56115265"/>
    <w:rsid w:val="562324CF"/>
    <w:rsid w:val="568C1762"/>
    <w:rsid w:val="574B55EC"/>
    <w:rsid w:val="57536CF5"/>
    <w:rsid w:val="58700EEA"/>
    <w:rsid w:val="59054E47"/>
    <w:rsid w:val="592227BA"/>
    <w:rsid w:val="594C3BCD"/>
    <w:rsid w:val="5A24706C"/>
    <w:rsid w:val="5A7F4676"/>
    <w:rsid w:val="5B347F11"/>
    <w:rsid w:val="5BB43E6A"/>
    <w:rsid w:val="5BDD4BFC"/>
    <w:rsid w:val="5BE35894"/>
    <w:rsid w:val="5C5C3AAA"/>
    <w:rsid w:val="5D2A369A"/>
    <w:rsid w:val="5D5A265A"/>
    <w:rsid w:val="5D6A50EF"/>
    <w:rsid w:val="5E8958B7"/>
    <w:rsid w:val="5E931CC4"/>
    <w:rsid w:val="5EC502CD"/>
    <w:rsid w:val="5ED4468D"/>
    <w:rsid w:val="5F32250D"/>
    <w:rsid w:val="5F420B56"/>
    <w:rsid w:val="60322474"/>
    <w:rsid w:val="60764B77"/>
    <w:rsid w:val="60BB7360"/>
    <w:rsid w:val="60CB1DAE"/>
    <w:rsid w:val="612E3821"/>
    <w:rsid w:val="614D2912"/>
    <w:rsid w:val="61801283"/>
    <w:rsid w:val="6190245C"/>
    <w:rsid w:val="62A76BA5"/>
    <w:rsid w:val="63637500"/>
    <w:rsid w:val="647C3EBB"/>
    <w:rsid w:val="64D919CC"/>
    <w:rsid w:val="650121F9"/>
    <w:rsid w:val="65471083"/>
    <w:rsid w:val="65F15C39"/>
    <w:rsid w:val="660008A4"/>
    <w:rsid w:val="66E45F23"/>
    <w:rsid w:val="66E6743D"/>
    <w:rsid w:val="6757650F"/>
    <w:rsid w:val="68056DA0"/>
    <w:rsid w:val="682D0C7F"/>
    <w:rsid w:val="68E818C1"/>
    <w:rsid w:val="695E7FEB"/>
    <w:rsid w:val="69780961"/>
    <w:rsid w:val="699C7DCC"/>
    <w:rsid w:val="6A505D84"/>
    <w:rsid w:val="6A9D3783"/>
    <w:rsid w:val="6AAC21D2"/>
    <w:rsid w:val="6BA31E67"/>
    <w:rsid w:val="6BDF0A9A"/>
    <w:rsid w:val="6C184C60"/>
    <w:rsid w:val="6D77268E"/>
    <w:rsid w:val="6E0908C3"/>
    <w:rsid w:val="6E206D15"/>
    <w:rsid w:val="6EAC561F"/>
    <w:rsid w:val="6F2648DD"/>
    <w:rsid w:val="6F2E4CB6"/>
    <w:rsid w:val="6F4B27EB"/>
    <w:rsid w:val="6F604073"/>
    <w:rsid w:val="707B22AB"/>
    <w:rsid w:val="70E742AE"/>
    <w:rsid w:val="719E6D2C"/>
    <w:rsid w:val="71C26B25"/>
    <w:rsid w:val="72274D88"/>
    <w:rsid w:val="72513243"/>
    <w:rsid w:val="72833C5C"/>
    <w:rsid w:val="72895061"/>
    <w:rsid w:val="728E6C2F"/>
    <w:rsid w:val="72E61600"/>
    <w:rsid w:val="72F85A6A"/>
    <w:rsid w:val="73361285"/>
    <w:rsid w:val="74257BD2"/>
    <w:rsid w:val="744107E2"/>
    <w:rsid w:val="751044E1"/>
    <w:rsid w:val="751F3EE2"/>
    <w:rsid w:val="75E42E25"/>
    <w:rsid w:val="762151CE"/>
    <w:rsid w:val="769C3749"/>
    <w:rsid w:val="77D67E30"/>
    <w:rsid w:val="77E22B36"/>
    <w:rsid w:val="78C8641C"/>
    <w:rsid w:val="79244375"/>
    <w:rsid w:val="79C8292C"/>
    <w:rsid w:val="79D95172"/>
    <w:rsid w:val="7A1E751E"/>
    <w:rsid w:val="7A2C28C6"/>
    <w:rsid w:val="7A3D4067"/>
    <w:rsid w:val="7A4A1F20"/>
    <w:rsid w:val="7A517F32"/>
    <w:rsid w:val="7AC01F25"/>
    <w:rsid w:val="7B75169E"/>
    <w:rsid w:val="7C336B13"/>
    <w:rsid w:val="7C352849"/>
    <w:rsid w:val="7CD91382"/>
    <w:rsid w:val="7CDA2401"/>
    <w:rsid w:val="7D2C2051"/>
    <w:rsid w:val="7D3C7F87"/>
    <w:rsid w:val="7D9F26D6"/>
    <w:rsid w:val="7E4B2210"/>
    <w:rsid w:val="7E7B25AE"/>
    <w:rsid w:val="7ED74CFD"/>
    <w:rsid w:val="7EDD13B5"/>
    <w:rsid w:val="7EE7B6B8"/>
    <w:rsid w:val="7F4B6446"/>
    <w:rsid w:val="7F82677F"/>
    <w:rsid w:val="7F9156F1"/>
    <w:rsid w:val="7FC95897"/>
    <w:rsid w:val="7FFD0E53"/>
    <w:rsid w:val="8D6F517E"/>
    <w:rsid w:val="AECCCCDD"/>
    <w:rsid w:val="C4FE4BB4"/>
    <w:rsid w:val="FCBF854F"/>
    <w:rsid w:val="FF572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Fira Code" w:hAnsi="Fira Code" w:eastAsia="微软雅黑" w:cs="微软雅黑"/>
      <w:kern w:val="2"/>
      <w:sz w:val="21"/>
      <w:szCs w:val="21"/>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link w:val="13"/>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spacing w:before="0" w:beforeAutospacing="1" w:after="0" w:afterAutospacing="1"/>
      <w:jc w:val="left"/>
      <w:outlineLvl w:val="2"/>
    </w:pPr>
    <w:rPr>
      <w:rFonts w:hint="eastAsia" w:ascii="Comic Sans MS" w:hAnsi="Comic Sans MS" w:eastAsia="SimSun" w:cs="SimSun"/>
      <w:b/>
      <w:kern w:val="0"/>
      <w:sz w:val="24"/>
      <w:szCs w:val="27"/>
    </w:rPr>
  </w:style>
  <w:style w:type="character" w:default="1" w:styleId="8">
    <w:name w:val="Default Paragraph Font"/>
    <w:qFormat/>
    <w:uiPriority w:val="0"/>
  </w:style>
  <w:style w:type="table" w:default="1" w:styleId="7">
    <w:name w:val="Normal Table"/>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1392</Words>
  <Characters>3342</Characters>
  <Paragraphs>157</Paragraphs>
  <TotalTime>43</TotalTime>
  <ScaleCrop>false</ScaleCrop>
  <LinksUpToDate>false</LinksUpToDate>
  <CharactersWithSpaces>3563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2019-04-08T14:40:00Z</dcterms:created>
  <dc:creator>二十一点17分</dc:creator>
  <cp:lastModifiedBy>tree</cp:lastModifiedBy>
  <dcterms:modified xsi:type="dcterms:W3CDTF">2021-04-29T23:28:40Z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y fmtid="{D5CDD505-2E9C-101B-9397-08002B2CF9AE}" pid="3" name="ICV">
    <vt:lpwstr>800D1ECACBE84C40AC8F3281D63751E0</vt:lpwstr>
  </property>
</Properties>
</file>