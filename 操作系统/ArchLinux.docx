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lang w:val="en-US" w:eastAsia="zh-CN"/>
        </w:rPr>
      </w:pPr>
      <w:r>
        <w:rPr>
          <w:rFonts w:hint="eastAsia"/>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lang w:val="en-US" w:eastAsia="zh-CN"/>
        </w:rPr>
      </w:pPr>
      <w:r>
        <w:rPr>
          <w:rFonts w:hint="eastAsia"/>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查看linux分区</w:t>
      </w:r>
    </w:p>
    <w:p>
      <w:pPr>
        <w:numPr>
          <w:ilvl w:val="0"/>
          <w:numId w:val="0"/>
        </w:numPr>
        <w:ind w:leftChars="0"/>
        <w:rPr>
          <w:rFonts w:hint="eastAsia"/>
          <w:lang w:val="en-US" w:eastAsia="zh-CN"/>
        </w:rPr>
      </w:pPr>
      <w:r>
        <w:rPr>
          <w:rFonts w:hint="eastAsia"/>
          <w:lang w:val="en-US" w:eastAsia="zh-CN"/>
        </w:rPr>
        <w:t>必须要有swap与/分区，UEFI需要一个/mnt/boot分区</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default"/>
          <w:lang w:val="en-US" w:eastAsia="zh-CN"/>
        </w:rPr>
      </w:pPr>
      <w:r>
        <w:rPr>
          <w:rFonts w:hint="eastAsia"/>
          <w:lang w:val="en-US" w:eastAsia="zh-CN"/>
        </w:rPr>
        <w:t>安装启动界面含有UEFI字样</w:t>
      </w:r>
    </w:p>
    <w:p>
      <w:pPr>
        <w:rPr>
          <w:rFonts w:hint="default" w:eastAsia="宋体"/>
          <w:lang w:val="en-US" w:eastAsia="zh-CN"/>
        </w:rPr>
      </w:pPr>
      <w:r>
        <w:rPr>
          <w:rFonts w:hint="eastAsia"/>
          <w:lang w:val="en-US" w:eastAsia="zh-CN"/>
        </w:rPr>
        <w:t>ls /sys/firmware/efi/efivars目录存在（有可能不包含文件）</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lang w:val="en-US" w:eastAsia="zh-CN"/>
        </w:rPr>
      </w:pPr>
      <w:r>
        <w:rPr>
          <w:rFonts w:hint="eastAsia"/>
          <w:lang w:val="en-US" w:eastAsia="zh-CN"/>
        </w:rPr>
        <w:t>使用手机USB联网</w:t>
      </w:r>
    </w:p>
    <w:p>
      <w:pPr>
        <w:numPr>
          <w:ilvl w:val="0"/>
          <w:numId w:val="3"/>
        </w:numPr>
        <w:rPr>
          <w:rFonts w:hint="default"/>
          <w:lang w:val="en-US" w:eastAsia="zh-CN"/>
        </w:rPr>
      </w:pPr>
      <w:r>
        <w:rPr>
          <w:rFonts w:hint="eastAsia"/>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0"/>
        </w:numPr>
        <w:rPr>
          <w:rFonts w:hint="default"/>
          <w:lang w:val="en-US" w:eastAsia="zh-CN"/>
        </w:rPr>
      </w:pPr>
      <w:r>
        <w:rPr>
          <w:rFonts w:hint="eastAsia"/>
          <w:lang w:val="en-US" w:eastAsia="zh-CN"/>
        </w:rPr>
        <w:t>&lt;BIOS + MBR&gt; 使用fdisk或parted</w:t>
      </w:r>
    </w:p>
    <w:p>
      <w:pPr>
        <w:numPr>
          <w:ilvl w:val="0"/>
          <w:numId w:val="0"/>
        </w:numPr>
        <w:ind w:leftChars="0" w:firstLine="240" w:firstLineChars="100"/>
        <w:rPr>
          <w:rFonts w:hint="eastAsia"/>
          <w:lang w:val="en-US" w:eastAsia="zh-CN"/>
        </w:rPr>
      </w:pPr>
      <w:r>
        <w:rPr>
          <w:rFonts w:hint="eastAsia"/>
          <w:lang w:val="en-US" w:eastAsia="zh-CN"/>
        </w:rPr>
        <w:t>（1）fdisk -l  //查看磁盘情况，磁盘容量多的进行分区</w:t>
      </w:r>
    </w:p>
    <w:p>
      <w:pPr>
        <w:numPr>
          <w:ilvl w:val="0"/>
          <w:numId w:val="0"/>
        </w:numPr>
        <w:ind w:firstLine="240" w:firstLineChars="100"/>
        <w:rPr>
          <w:rFonts w:hint="eastAsia"/>
          <w:lang w:val="en-US" w:eastAsia="zh-CN"/>
        </w:rPr>
      </w:pPr>
      <w:r>
        <w:rPr>
          <w:rFonts w:hint="eastAsia"/>
          <w:lang w:val="en-US" w:eastAsia="zh-CN"/>
        </w:rPr>
        <w:t>（2）fdisk /dev/sdb  //选择磁盘</w:t>
      </w:r>
    </w:p>
    <w:p>
      <w:pPr>
        <w:numPr>
          <w:ilvl w:val="0"/>
          <w:numId w:val="0"/>
        </w:numPr>
        <w:ind w:firstLine="240" w:firstLineChars="100"/>
        <w:rPr>
          <w:rFonts w:hint="default"/>
          <w:lang w:val="en-US" w:eastAsia="zh-CN"/>
        </w:rPr>
      </w:pPr>
      <w:r>
        <w:rPr>
          <w:rFonts w:hint="eastAsia"/>
          <w:lang w:val="en-US" w:eastAsia="zh-CN"/>
        </w:rPr>
        <w:t>（3）分区目标：</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numPr>
          <w:ilvl w:val="0"/>
          <w:numId w:val="5"/>
        </w:numPr>
        <w:ind w:left="0" w:leftChars="0" w:firstLine="0" w:firstLineChars="0"/>
        <w:rPr>
          <w:rFonts w:hint="eastAsia"/>
          <w:lang w:val="en-US" w:eastAsia="zh-CN"/>
        </w:rPr>
      </w:pPr>
      <w:r>
        <w:rPr>
          <w:rFonts w:hint="eastAsia"/>
          <w:lang w:val="en-US" w:eastAsia="zh-CN"/>
        </w:rPr>
        <w:t>主分区：剩余空间</w:t>
      </w:r>
    </w:p>
    <w:p>
      <w:pPr>
        <w:numPr>
          <w:ilvl w:val="0"/>
          <w:numId w:val="0"/>
        </w:numPr>
        <w:rPr>
          <w:rFonts w:hint="eastAsia"/>
          <w:lang w:val="en-US" w:eastAsia="zh-CN"/>
        </w:rPr>
      </w:pPr>
      <w:r>
        <w:rPr>
          <w:rFonts w:hint="eastAsia"/>
          <w:lang w:val="en-US" w:eastAsia="zh-CN"/>
        </w:rPr>
        <w:t xml:space="preserve">  （4）查看分区是否成功fdisk -l</w:t>
      </w:r>
    </w:p>
    <w:p>
      <w:pPr>
        <w:numPr>
          <w:ilvl w:val="0"/>
          <w:numId w:val="0"/>
        </w:numPr>
        <w:ind w:firstLine="240" w:firstLineChars="100"/>
        <w:rPr>
          <w:rFonts w:hint="eastAsia"/>
          <w:lang w:val="en-US" w:eastAsia="zh-CN"/>
        </w:rPr>
      </w:pPr>
      <w:r>
        <w:rPr>
          <w:rFonts w:hint="eastAsia"/>
          <w:lang w:val="en-US" w:eastAsia="zh-CN"/>
        </w:rPr>
        <w:t>（5）格式化：</w:t>
      </w:r>
    </w:p>
    <w:p>
      <w:pPr>
        <w:numPr>
          <w:ilvl w:val="0"/>
          <w:numId w:val="0"/>
        </w:numPr>
        <w:rPr>
          <w:rFonts w:hint="default"/>
          <w:lang w:val="en-US" w:eastAsia="zh-CN"/>
        </w:rPr>
      </w:pPr>
      <w:r>
        <w:rPr>
          <w:rFonts w:hint="eastAsia"/>
          <w:lang w:val="en-US" w:eastAsia="zh-CN"/>
        </w:rPr>
        <w:t># mkswap /dev/sdaX  //使用mkswap命令格式化swap分区</w:t>
      </w:r>
    </w:p>
    <w:p>
      <w:pPr>
        <w:numPr>
          <w:ilvl w:val="0"/>
          <w:numId w:val="0"/>
        </w:numPr>
        <w:rPr>
          <w:rFonts w:hint="default"/>
          <w:lang w:val="en-US" w:eastAsia="zh-CN"/>
        </w:rPr>
      </w:pPr>
      <w:r>
        <w:rPr>
          <w:rFonts w:hint="eastAsia"/>
          <w:lang w:val="en-US" w:eastAsia="zh-CN"/>
        </w:rPr>
        <w:t># swapon /dev/sdaX  //</w:t>
      </w:r>
      <w:r>
        <w:rPr>
          <w:rFonts w:hint="eastAsia"/>
          <w:b/>
          <w:bCs/>
          <w:lang w:val="en-US" w:eastAsia="zh-CN"/>
        </w:rPr>
        <w:t>swapon初始化swap分区</w:t>
      </w:r>
    </w:p>
    <w:p>
      <w:pPr>
        <w:numPr>
          <w:ilvl w:val="0"/>
          <w:numId w:val="0"/>
        </w:numPr>
        <w:rPr>
          <w:rFonts w:hint="eastAsia"/>
          <w:lang w:val="en-US" w:eastAsia="zh-CN"/>
        </w:rPr>
      </w:pPr>
      <w:r>
        <w:rPr>
          <w:rFonts w:hint="eastAsia"/>
          <w:lang w:val="en-US" w:eastAsia="zh-CN"/>
        </w:rPr>
        <w:t># mkfs.ext4 /dev/sdaX  //使用mkfs.ext4格式化普通文件分区</w:t>
      </w:r>
    </w:p>
    <w:p>
      <w:pPr>
        <w:numPr>
          <w:ilvl w:val="0"/>
          <w:numId w:val="6"/>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swap分区不需要挂载</w:t>
      </w:r>
    </w:p>
    <w:p>
      <w:pPr>
        <w:numPr>
          <w:ilvl w:val="0"/>
          <w:numId w:val="0"/>
        </w:numPr>
        <w:rPr>
          <w:rFonts w:hint="default"/>
          <w:lang w:val="en-US" w:eastAsia="zh-CN"/>
        </w:rPr>
      </w:pPr>
      <w:r>
        <w:rPr>
          <w:rFonts w:hint="eastAsia"/>
          <w:lang w:val="en-US" w:eastAsia="zh-CN"/>
        </w:rPr>
        <w:t># mount /dev/sdaX /mnt  //分区到linux根目录</w:t>
      </w: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&lt;UEFI + GPT&gt; fdisk不支持GPT分区，使用parted</w:t>
      </w:r>
    </w:p>
    <w:p>
      <w:pPr>
        <w:numPr>
          <w:ilvl w:val="0"/>
          <w:numId w:val="0"/>
        </w:numPr>
        <w:ind w:firstLine="420" w:firstLineChars="0"/>
        <w:rPr>
          <w:rFonts w:hint="eastAsia"/>
          <w:lang w:val="en-US" w:eastAsia="zh-CN"/>
        </w:rPr>
      </w:pPr>
      <w:r>
        <w:rPr>
          <w:rFonts w:hint="eastAsia"/>
          <w:lang w:val="en-US" w:eastAsia="zh-CN"/>
        </w:rPr>
        <w:t>（1）目标</w:t>
      </w:r>
    </w:p>
    <w:p>
      <w:pPr>
        <w:numPr>
          <w:ilvl w:val="0"/>
          <w:numId w:val="0"/>
        </w:numPr>
        <w:ind w:firstLine="420" w:firstLineChars="0"/>
        <w:rPr>
          <w:rFonts w:hint="eastAsia"/>
          <w:lang w:val="en-US" w:eastAsia="zh-CN"/>
        </w:rPr>
      </w:pPr>
      <w:r>
        <w:rPr>
          <w:rFonts w:hint="eastAsia"/>
          <w:lang w:val="en-US" w:eastAsia="zh-CN"/>
        </w:rPr>
        <w:t>需要划分为swap、主分区、EFI分区；EFI分区最大512M</w:t>
      </w:r>
    </w:p>
    <w:p>
      <w:pPr>
        <w:numPr>
          <w:ilvl w:val="0"/>
          <w:numId w:val="0"/>
        </w:numPr>
        <w:ind w:firstLine="420" w:firstLineChars="0"/>
        <w:rPr>
          <w:rFonts w:hint="eastAsia"/>
          <w:b/>
          <w:bCs/>
          <w:lang w:val="en-US" w:eastAsia="zh-CN"/>
        </w:rPr>
      </w:pPr>
      <w:r>
        <w:rPr>
          <w:rFonts w:hint="eastAsia"/>
          <w:lang w:val="en-US" w:eastAsia="zh-CN"/>
        </w:rPr>
        <w:t>（2）</w:t>
      </w:r>
      <w:r>
        <w:rPr>
          <w:rFonts w:hint="eastAsia"/>
          <w:b/>
          <w:bCs/>
          <w:lang w:val="en-US" w:eastAsia="zh-CN"/>
        </w:rPr>
        <w:t>parted划分分区</w:t>
      </w:r>
    </w:p>
    <w:p>
      <w:pPr>
        <w:numPr>
          <w:ilvl w:val="0"/>
          <w:numId w:val="7"/>
        </w:numPr>
        <w:ind w:left="420" w:leftChars="0" w:hanging="420" w:firstLineChars="0"/>
        <w:rPr>
          <w:rFonts w:hint="default"/>
          <w:b/>
          <w:bCs/>
          <w:lang w:val="en-US" w:eastAsia="zh-CN"/>
        </w:rPr>
      </w:pPr>
      <w:r>
        <w:rPr>
          <w:rFonts w:hint="eastAsia"/>
          <w:b/>
          <w:bCs/>
          <w:lang w:val="en-US" w:eastAsia="zh-CN"/>
        </w:rPr>
        <w:t>parted 或 parted /dev/sda 选择磁盘</w:t>
      </w:r>
    </w:p>
    <w:p>
      <w:pPr>
        <w:numPr>
          <w:ilvl w:val="0"/>
          <w:numId w:val="7"/>
        </w:numPr>
        <w:ind w:left="420" w:leftChars="0" w:hanging="420" w:firstLineChars="0"/>
        <w:rPr>
          <w:rFonts w:hint="default"/>
          <w:b/>
          <w:bCs/>
          <w:lang w:val="en-US" w:eastAsia="zh-CN"/>
        </w:rPr>
      </w:pPr>
      <w:r>
        <w:rPr>
          <w:rFonts w:hint="eastAsia"/>
          <w:b/>
          <w:bCs/>
          <w:lang w:val="en-US" w:eastAsia="zh-CN"/>
        </w:rPr>
        <w:t>select /dev/sda 使用parted命令的第二个命令</w:t>
      </w:r>
    </w:p>
    <w:p>
      <w:pPr>
        <w:numPr>
          <w:ilvl w:val="0"/>
          <w:numId w:val="7"/>
        </w:numPr>
        <w:ind w:left="420" w:leftChars="0" w:hanging="420" w:firstLineChars="0"/>
        <w:rPr>
          <w:rFonts w:hint="default"/>
          <w:b/>
          <w:bCs/>
          <w:lang w:val="en-US" w:eastAsia="zh-CN"/>
        </w:rPr>
      </w:pPr>
      <w:r>
        <w:rPr>
          <w:rFonts w:hint="eastAsia"/>
          <w:b/>
          <w:bCs/>
          <w:lang w:val="en-US" w:eastAsia="zh-CN"/>
        </w:rPr>
        <w:t>mklabel gpt 或 mklabel msdos //使用GPT分区表 或 MBR分区表</w:t>
      </w:r>
    </w:p>
    <w:p>
      <w:pPr>
        <w:numPr>
          <w:ilvl w:val="0"/>
          <w:numId w:val="7"/>
        </w:numPr>
        <w:ind w:left="420" w:leftChars="0" w:hanging="420" w:firstLineChars="0"/>
        <w:rPr>
          <w:rFonts w:hint="default"/>
          <w:b/>
          <w:bCs/>
          <w:lang w:val="en-US" w:eastAsia="zh-CN"/>
        </w:rPr>
      </w:pPr>
      <w:r>
        <w:rPr>
          <w:rFonts w:hint="eastAsia"/>
          <w:b/>
          <w:bCs/>
          <w:lang w:val="en-US" w:eastAsia="zh-CN"/>
        </w:rPr>
        <w:t>mkpart primary 1 512M //划分GPT表</w:t>
      </w:r>
    </w:p>
    <w:p>
      <w:pPr>
        <w:numPr>
          <w:ilvl w:val="0"/>
          <w:numId w:val="7"/>
        </w:numPr>
        <w:ind w:left="420" w:leftChars="0" w:hanging="420" w:firstLineChars="0"/>
        <w:rPr>
          <w:rFonts w:hint="default"/>
          <w:b/>
          <w:bCs/>
          <w:lang w:val="en-US" w:eastAsia="zh-CN"/>
        </w:rPr>
      </w:pPr>
      <w:r>
        <w:rPr>
          <w:rFonts w:hint="eastAsia"/>
          <w:b/>
          <w:bCs/>
          <w:lang w:val="en-US" w:eastAsia="zh-CN"/>
        </w:rPr>
        <w:t>mkpart primary 512M 2.5G //划分swap分区</w:t>
      </w:r>
    </w:p>
    <w:p>
      <w:pPr>
        <w:numPr>
          <w:ilvl w:val="0"/>
          <w:numId w:val="7"/>
        </w:numPr>
        <w:ind w:left="420" w:leftChars="0" w:hanging="420" w:firstLineChars="0"/>
        <w:rPr>
          <w:rFonts w:hint="default"/>
          <w:b/>
          <w:bCs/>
          <w:lang w:val="en-US" w:eastAsia="zh-CN"/>
        </w:rPr>
      </w:pPr>
      <w:r>
        <w:rPr>
          <w:rFonts w:hint="eastAsia"/>
          <w:b/>
          <w:bCs/>
          <w:lang w:val="en-US" w:eastAsia="zh-CN"/>
        </w:rPr>
        <w:t>mkpart primary 2.5G -1 //到最后划分为主分区</w:t>
      </w:r>
    </w:p>
    <w:p>
      <w:pPr>
        <w:numPr>
          <w:ilvl w:val="0"/>
          <w:numId w:val="7"/>
        </w:numPr>
        <w:ind w:left="420" w:leftChars="0" w:hanging="420" w:firstLineChars="0"/>
        <w:rPr>
          <w:rFonts w:hint="default"/>
          <w:b/>
          <w:bCs/>
          <w:lang w:val="en-US" w:eastAsia="zh-CN"/>
        </w:rPr>
      </w:pPr>
      <w:r>
        <w:rPr>
          <w:rFonts w:hint="eastAsia"/>
          <w:b/>
          <w:bCs/>
          <w:lang w:val="en-US" w:eastAsia="zh-CN"/>
        </w:rPr>
        <w:t>set 1 boot on //设置boot启动标志</w:t>
      </w:r>
    </w:p>
    <w:p>
      <w:pPr>
        <w:numPr>
          <w:ilvl w:val="0"/>
          <w:numId w:val="7"/>
        </w:numPr>
        <w:ind w:left="420" w:leftChars="0" w:hanging="420" w:firstLineChars="0"/>
        <w:rPr>
          <w:rFonts w:hint="default"/>
          <w:b/>
          <w:bCs/>
          <w:lang w:val="en-US" w:eastAsia="zh-CN"/>
        </w:rPr>
      </w:pPr>
      <w:r>
        <w:rPr>
          <w:rFonts w:hint="eastAsia"/>
          <w:b/>
          <w:bCs/>
          <w:lang w:val="en-US" w:eastAsia="zh-CN"/>
        </w:rPr>
        <w:t>p //打印分区表</w:t>
      </w:r>
    </w:p>
    <w:p>
      <w:pPr>
        <w:numPr>
          <w:ilvl w:val="0"/>
          <w:numId w:val="7"/>
        </w:numPr>
        <w:ind w:left="420" w:leftChars="0" w:hanging="420" w:firstLineChars="0"/>
        <w:rPr>
          <w:rFonts w:hint="default"/>
          <w:lang w:val="en-US" w:eastAsia="zh-CN"/>
        </w:rPr>
      </w:pPr>
      <w:r>
        <w:rPr>
          <w:rFonts w:hint="eastAsia"/>
          <w:b/>
          <w:bCs/>
          <w:lang w:val="en-US" w:eastAsia="zh-CN"/>
        </w:rPr>
        <w:t>q //退出</w:t>
      </w:r>
    </w:p>
    <w:p>
      <w:pPr>
        <w:numPr>
          <w:ilvl w:val="0"/>
          <w:numId w:val="0"/>
        </w:numPr>
        <w:ind w:left="420" w:leftChars="0"/>
        <w:rPr>
          <w:rFonts w:hint="eastAsia"/>
          <w:lang w:val="en-US" w:eastAsia="zh-CN"/>
        </w:rPr>
      </w:pPr>
      <w:r>
        <w:rPr>
          <w:rFonts w:hint="eastAsia"/>
          <w:lang w:val="en-US" w:eastAsia="zh-CN"/>
        </w:rPr>
        <w:t>（3）格式化</w:t>
      </w:r>
    </w:p>
    <w:p>
      <w:pPr>
        <w:numPr>
          <w:ilvl w:val="0"/>
          <w:numId w:val="0"/>
        </w:numPr>
        <w:rPr>
          <w:rFonts w:hint="eastAsia"/>
          <w:lang w:val="en-US" w:eastAsia="zh-CN"/>
        </w:rPr>
      </w:pPr>
      <w:r>
        <w:rPr>
          <w:rFonts w:hint="eastAsia"/>
          <w:lang w:val="en-US" w:eastAsia="zh-CN"/>
        </w:rPr>
        <w:t># mkfs.vfat -F32 /dev/sdaX  //格式化EFI分区（EFI必须</w:t>
      </w:r>
      <w:r>
        <w:rPr>
          <w:rFonts w:hint="eastAsia"/>
          <w:lang w:val="en-US" w:eastAsia="zh-CN"/>
        </w:rPr>
        <w:fldChar w:fldCharType="begin"/>
      </w:r>
      <w:r>
        <w:rPr>
          <w:rFonts w:hint="eastAsia"/>
          <w:lang w:val="en-US" w:eastAsia="zh-CN"/>
        </w:rPr>
        <w:instrText xml:space="preserve"> HYPERLINK "https://wiki.archlinux.org/index.php/FAT32" \o "FAT32" </w:instrText>
      </w:r>
      <w:r>
        <w:rPr>
          <w:rFonts w:hint="eastAsia"/>
          <w:lang w:val="en-US" w:eastAsia="zh-CN"/>
        </w:rPr>
        <w:fldChar w:fldCharType="separate"/>
      </w:r>
      <w:r>
        <w:rPr>
          <w:rFonts w:hint="eastAsia"/>
          <w:lang w:val="en-US" w:eastAsia="zh-CN"/>
        </w:rPr>
        <w:t>FAT32</w:t>
      </w:r>
      <w:r>
        <w:rPr>
          <w:rFonts w:hint="eastAsia"/>
          <w:lang w:val="en-US" w:eastAsia="zh-CN"/>
        </w:rPr>
        <w:fldChar w:fldCharType="end"/>
      </w:r>
      <w:r>
        <w:rPr>
          <w:rFonts w:hint="eastAsia"/>
          <w:lang w:val="en-US" w:eastAsia="zh-CN"/>
        </w:rPr>
        <w:t>格式）</w:t>
      </w:r>
    </w:p>
    <w:p>
      <w:pPr>
        <w:numPr>
          <w:ilvl w:val="0"/>
          <w:numId w:val="0"/>
        </w:numPr>
        <w:rPr>
          <w:rFonts w:hint="eastAsia"/>
          <w:lang w:val="en-US" w:eastAsia="zh-CN"/>
        </w:rPr>
      </w:pPr>
      <w:r>
        <w:rPr>
          <w:rFonts w:hint="eastAsia"/>
          <w:lang w:val="en-US" w:eastAsia="zh-CN"/>
        </w:rPr>
        <w:t># mkswap /dev/sdaX  //命令格式化swap分区，</w:t>
      </w:r>
    </w:p>
    <w:p>
      <w:pPr>
        <w:numPr>
          <w:ilvl w:val="0"/>
          <w:numId w:val="0"/>
        </w:numPr>
        <w:rPr>
          <w:rFonts w:hint="default"/>
          <w:lang w:val="en-US" w:eastAsia="zh-CN"/>
        </w:rPr>
      </w:pPr>
      <w:r>
        <w:rPr>
          <w:rFonts w:hint="eastAsia"/>
          <w:lang w:val="en-US" w:eastAsia="zh-CN"/>
        </w:rPr>
        <w:t xml:space="preserve"># </w:t>
      </w:r>
      <w:r>
        <w:rPr>
          <w:rFonts w:hint="eastAsia"/>
          <w:b/>
          <w:bCs/>
          <w:lang w:val="en-US" w:eastAsia="zh-CN"/>
        </w:rPr>
        <w:t>swapon /dev/sdaX  //初始化swap分区</w:t>
      </w:r>
    </w:p>
    <w:p>
      <w:pPr>
        <w:numPr>
          <w:ilvl w:val="0"/>
          <w:numId w:val="0"/>
        </w:numPr>
        <w:rPr>
          <w:rFonts w:hint="default"/>
          <w:lang w:val="en-US" w:eastAsia="zh-CN"/>
        </w:rPr>
      </w:pPr>
      <w:r>
        <w:rPr>
          <w:rFonts w:hint="eastAsia"/>
          <w:lang w:val="en-US" w:eastAsia="zh-CN"/>
        </w:rPr>
        <w:t># mkfs.ext4 /dev/sdaX  //格式化普通文件分区。</w:t>
      </w:r>
    </w:p>
    <w:p>
      <w:pPr>
        <w:numPr>
          <w:ilvl w:val="0"/>
          <w:numId w:val="8"/>
        </w:numPr>
        <w:ind w:firstLine="420" w:firstLineChars="0"/>
        <w:rPr>
          <w:rFonts w:hint="eastAsia"/>
          <w:lang w:val="en-US" w:eastAsia="zh-CN"/>
        </w:rPr>
      </w:pPr>
      <w:r>
        <w:rPr>
          <w:rFonts w:hint="eastAsia"/>
          <w:lang w:val="en-US" w:eastAsia="zh-CN"/>
        </w:rPr>
        <w:t>挂载</w:t>
      </w:r>
    </w:p>
    <w:p>
      <w:pPr>
        <w:numPr>
          <w:ilvl w:val="0"/>
          <w:numId w:val="0"/>
        </w:numPr>
        <w:rPr>
          <w:rFonts w:hint="default"/>
          <w:lang w:val="en-US" w:eastAsia="zh-CN"/>
        </w:rPr>
      </w:pPr>
      <w:r>
        <w:rPr>
          <w:rFonts w:hint="eastAsia"/>
          <w:lang w:val="en-US" w:eastAsia="zh-CN"/>
        </w:rPr>
        <w:t>swap分区不用挂载</w:t>
      </w:r>
    </w:p>
    <w:p>
      <w:pPr>
        <w:numPr>
          <w:ilvl w:val="0"/>
          <w:numId w:val="0"/>
        </w:numPr>
        <w:rPr>
          <w:rFonts w:hint="default"/>
          <w:lang w:val="en-US" w:eastAsia="zh-CN"/>
        </w:rPr>
      </w:pPr>
      <w:r>
        <w:rPr>
          <w:rFonts w:hint="eastAsia"/>
          <w:lang w:val="en-US" w:eastAsia="zh-CN"/>
        </w:rPr>
        <w:t># mkdir /mnt/boot/efi</w:t>
      </w:r>
    </w:p>
    <w:p>
      <w:pPr>
        <w:numPr>
          <w:ilvl w:val="0"/>
          <w:numId w:val="0"/>
        </w:numPr>
        <w:rPr>
          <w:rFonts w:hint="eastAsia"/>
          <w:lang w:val="en-US" w:eastAsia="zh-CN"/>
        </w:rPr>
      </w:pPr>
      <w:r>
        <w:rPr>
          <w:rFonts w:hint="eastAsia"/>
          <w:lang w:val="en-US" w:eastAsia="zh-CN"/>
        </w:rPr>
        <w:t># mount /dev/sdaX /mnt/boot/efi  //将EFI分区挂载到boot</w:t>
      </w:r>
    </w:p>
    <w:p>
      <w:pPr>
        <w:numPr>
          <w:ilvl w:val="0"/>
          <w:numId w:val="0"/>
        </w:numPr>
        <w:rPr>
          <w:rFonts w:hint="default"/>
          <w:lang w:val="en-US" w:eastAsia="zh-CN"/>
        </w:rPr>
      </w:pPr>
      <w:r>
        <w:rPr>
          <w:rFonts w:hint="eastAsia"/>
          <w:lang w:val="en-US" w:eastAsia="zh-CN"/>
        </w:rPr>
        <w:t># mount /dev/sdaX /mnt  //挂载根分区</w:t>
      </w:r>
    </w:p>
    <w:p>
      <w:pPr>
        <w:pStyle w:val="3"/>
        <w:bidi w:val="0"/>
        <w:rPr>
          <w:rFonts w:hint="eastAsia"/>
          <w:lang w:val="en-US" w:eastAsia="zh-CN"/>
        </w:rPr>
      </w:pPr>
      <w:r>
        <w:rPr>
          <w:rFonts w:hint="eastAsia"/>
          <w:lang w:val="en-US" w:eastAsia="zh-CN"/>
        </w:rPr>
        <w:t>7、开始系统安装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ascii="Comic Sans MS" w:hAnsi="Comic Sans MS" w:eastAsia="宋体" w:cs="宋体"/>
          <w:kern w:val="2"/>
          <w:sz w:val="24"/>
          <w:szCs w:val="24"/>
          <w:lang w:val="en-US" w:eastAsia="zh-CN" w:bidi="ar-SA"/>
        </w:rPr>
      </w:pPr>
      <w:r>
        <w:rPr>
          <w:rFonts w:hint="eastAsia" w:cs="宋体"/>
          <w:kern w:val="2"/>
          <w:sz w:val="24"/>
          <w:szCs w:val="24"/>
          <w:lang w:val="en-US" w:eastAsia="zh-CN" w:bidi="ar-SA"/>
        </w:rPr>
        <w:t>（1）</w:t>
      </w:r>
      <w:r>
        <w:rPr>
          <w:rFonts w:hint="eastAsia" w:ascii="Comic Sans MS" w:hAnsi="Comic Sans MS" w:eastAsia="宋体" w:cs="宋体"/>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将/etc/pacman.d/mirrorlist中将China的源注释去除</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50" w:right="0" w:firstLine="0"/>
        <w:rPr>
          <w:rFonts w:hint="eastAsia" w:cs="宋体"/>
          <w:kern w:val="2"/>
          <w:sz w:val="24"/>
          <w:szCs w:val="24"/>
          <w:lang w:val="en-US" w:eastAsia="zh-CN" w:bidi="ar-SA"/>
        </w:rPr>
      </w:pPr>
      <w:r>
        <w:rPr>
          <w:rFonts w:hint="eastAsia" w:cs="宋体"/>
          <w:kern w:val="2"/>
          <w:sz w:val="24"/>
          <w:szCs w:val="24"/>
          <w:lang w:val="en-US" w:eastAsia="zh-CN" w:bidi="ar-SA"/>
        </w:rPr>
        <w:t>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#基础环境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cs="宋体"/>
          <w:kern w:val="2"/>
          <w:sz w:val="24"/>
          <w:szCs w:val="24"/>
          <w:lang w:val="en-US" w:eastAsia="zh-CN" w:bidi="ar-SA"/>
        </w:rPr>
        <w:t>pacstrap /mnt base  #最小化安装，会缺少基本的软件</w:t>
      </w:r>
    </w:p>
    <w:p>
      <w:pPr>
        <w:pStyle w:val="3"/>
        <w:bidi w:val="0"/>
        <w:rPr>
          <w:rFonts w:hint="default"/>
          <w:lang w:val="en-US" w:eastAsia="zh-CN"/>
        </w:rPr>
      </w:pPr>
      <w:r>
        <w:rPr>
          <w:rFonts w:hint="eastAsia"/>
          <w:lang w:val="en-US" w:eastAsia="zh-CN"/>
        </w:rPr>
        <w:t>8、配置系统</w:t>
      </w:r>
    </w:p>
    <w:p>
      <w:pPr>
        <w:pStyle w:val="4"/>
        <w:bidi w:val="0"/>
        <w:rPr>
          <w:rFonts w:hint="default"/>
          <w:lang w:val="en-US" w:eastAsia="zh-CN"/>
        </w:rPr>
      </w:pPr>
      <w:r>
        <w:rPr>
          <w:rFonts w:hint="eastAsia"/>
          <w:lang w:val="en-US" w:eastAsia="zh-CN"/>
        </w:rPr>
        <w:t>（1）</w:t>
      </w:r>
      <w:r>
        <w:rPr>
          <w:rFonts w:hint="default"/>
          <w:lang w:val="en-US" w:eastAsia="zh-CN"/>
        </w:rPr>
        <w:t>genfstab -U -p /mnt &gt;&gt; /mnt/etc/fstab</w:t>
      </w:r>
      <w:r>
        <w:rPr>
          <w:rFonts w:hint="eastAsia"/>
          <w:lang w:val="en-US" w:eastAsia="zh-CN"/>
        </w:rPr>
        <w:t xml:space="preserve">  #生成fstab文件</w:t>
      </w:r>
    </w:p>
    <w:p>
      <w:pPr>
        <w:pStyle w:val="4"/>
        <w:bidi w:val="0"/>
        <w:rPr>
          <w:rFonts w:hint="eastAsia"/>
          <w:lang w:val="en-US" w:eastAsia="zh-CN"/>
        </w:rPr>
      </w:pPr>
      <w:r>
        <w:rPr>
          <w:rFonts w:hint="eastAsia"/>
          <w:lang w:val="en-US" w:eastAsia="zh-CN"/>
        </w:rPr>
        <w:t>（2）</w:t>
      </w:r>
      <w:r>
        <w:rPr>
          <w:rFonts w:hint="default"/>
          <w:lang w:val="en-US" w:eastAsia="zh-CN"/>
        </w:rPr>
        <w:t>arch-chroot /mnt</w:t>
      </w:r>
      <w:r>
        <w:rPr>
          <w:rFonts w:hint="eastAsia"/>
          <w:lang w:val="en-US" w:eastAsia="zh-CN"/>
        </w:rPr>
        <w:t xml:space="preserve"> //切换系统，命令提示符会变</w:t>
      </w:r>
    </w:p>
    <w:p>
      <w:pPr>
        <w:pStyle w:val="4"/>
        <w:bidi w:val="0"/>
        <w:rPr>
          <w:rFonts w:hint="eastAsia"/>
          <w:lang w:val="en-US" w:eastAsia="zh-CN"/>
        </w:rPr>
      </w:pPr>
      <w:r>
        <w:rPr>
          <w:rFonts w:hint="eastAsia"/>
          <w:lang w:val="en-US" w:eastAsia="zh-CN"/>
        </w:rPr>
        <w:t>（3）设置时区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4"/>
        <w:bidi w:val="0"/>
        <w:rPr>
          <w:rFonts w:hint="default"/>
          <w:lang w:val="en-US" w:eastAsia="zh-CN"/>
        </w:rPr>
      </w:pPr>
      <w:r>
        <w:rPr>
          <w:rFonts w:hint="eastAsia"/>
          <w:lang w:val="en-US" w:eastAsia="zh-CN"/>
        </w:rPr>
        <w:t>（4）本地化，语言环境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修改/etc/locale.gen，zh-CN utf-8/en-us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eastAsia" w:cs="宋体"/>
          <w:kern w:val="2"/>
          <w:sz w:val="24"/>
          <w:szCs w:val="24"/>
          <w:lang w:val="en-US" w:eastAsia="zh-CN" w:bidi="ar-SA"/>
        </w:rPr>
      </w:pPr>
      <w:r>
        <w:rPr>
          <w:rFonts w:hint="eastAsia" w:cs="宋体"/>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创建/etc/locale.conf文件，填写LANG=en_US.UTF-8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---&gt; 键盘布局</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420" w:leftChars="0" w:right="0" w:rightChars="0" w:firstLine="420" w:firstLineChars="0"/>
        <w:rPr>
          <w:rFonts w:hint="default" w:cs="宋体"/>
          <w:kern w:val="2"/>
          <w:sz w:val="24"/>
          <w:szCs w:val="24"/>
          <w:lang w:val="en-US" w:eastAsia="zh-CN" w:bidi="ar-SA"/>
        </w:rPr>
      </w:pPr>
      <w:r>
        <w:rPr>
          <w:rFonts w:hint="eastAsia" w:cs="宋体"/>
          <w:kern w:val="2"/>
          <w:sz w:val="24"/>
          <w:szCs w:val="24"/>
          <w:lang w:val="en-US" w:eastAsia="zh-CN" w:bidi="ar-SA"/>
        </w:rPr>
        <w:t>#</w:t>
      </w:r>
      <w:r>
        <w:rPr>
          <w:rFonts w:hint="default" w:cs="宋体"/>
          <w:kern w:val="2"/>
          <w:sz w:val="24"/>
          <w:szCs w:val="24"/>
          <w:lang w:val="en-US" w:eastAsia="zh-CN" w:bidi="ar-SA"/>
        </w:rPr>
        <w:t>/etc/vconsole.conf</w:t>
      </w:r>
      <w:r>
        <w:rPr>
          <w:rFonts w:hint="eastAsia" w:cs="宋体"/>
          <w:kern w:val="2"/>
          <w:sz w:val="24"/>
          <w:szCs w:val="24"/>
          <w:lang w:val="en-US" w:eastAsia="zh-CN" w:bidi="ar-SA"/>
        </w:rPr>
        <w:t xml:space="preserve">  //需要提前设置键盘布局，默认UE键盘</w:t>
      </w:r>
    </w:p>
    <w:p>
      <w:pPr>
        <w:pStyle w:val="4"/>
        <w:numPr>
          <w:ilvl w:val="0"/>
          <w:numId w:val="10"/>
        </w:numPr>
        <w:bidi w:val="0"/>
        <w:rPr>
          <w:rFonts w:hint="eastAsia"/>
          <w:lang w:val="en-US" w:eastAsia="zh-CN"/>
        </w:rPr>
      </w:pPr>
      <w:r>
        <w:rPr>
          <w:rFonts w:hint="eastAsia"/>
          <w:lang w:val="en-US" w:eastAsia="zh-CN"/>
        </w:rPr>
        <w:t>网络</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10"/>
        </w:numPr>
        <w:bidi w:val="0"/>
        <w:rPr>
          <w:rFonts w:hint="eastAsia"/>
          <w:lang w:val="en-US" w:eastAsia="zh-CN"/>
        </w:rPr>
      </w:pPr>
      <w:r>
        <w:rPr>
          <w:rFonts w:hint="eastAsia"/>
          <w:lang w:val="en-US" w:eastAsia="zh-CN"/>
        </w:rPr>
        <w:t>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这个是启动系统的提示信息</w:t>
      </w:r>
    </w:p>
    <w:p>
      <w:pPr>
        <w:pStyle w:val="4"/>
        <w:numPr>
          <w:ilvl w:val="0"/>
          <w:numId w:val="10"/>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3"/>
        <w:numPr>
          <w:ilvl w:val="0"/>
          <w:numId w:val="11"/>
        </w:numPr>
        <w:bidi w:val="0"/>
        <w:rPr>
          <w:rFonts w:hint="eastAsia"/>
          <w:lang w:val="en-US" w:eastAsia="zh-CN"/>
        </w:rPr>
      </w:pPr>
      <w:r>
        <w:rPr>
          <w:rFonts w:hint="eastAsia"/>
          <w:lang w:val="en-US" w:eastAsia="zh-CN"/>
        </w:rPr>
        <w:t>安装引导程序</w:t>
      </w:r>
    </w:p>
    <w:p>
      <w:pPr>
        <w:numPr>
          <w:ilvl w:val="0"/>
          <w:numId w:val="0"/>
        </w:numPr>
        <w:rPr>
          <w:rFonts w:hint="default"/>
          <w:lang w:val="en-US" w:eastAsia="zh-CN"/>
        </w:rPr>
      </w:pPr>
      <w:r>
        <w:rPr>
          <w:rFonts w:hint="eastAsia"/>
          <w:lang w:val="en-US" w:eastAsia="zh-CN"/>
        </w:rPr>
        <w:t>BIOS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UEFI安装</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pacman -S grub 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grub-install --target=x86_64-efi --efi-directory=/boot/efi</w:t>
      </w:r>
      <w:r>
        <w:rPr>
          <w:rFonts w:hint="eastAsia" w:cs="宋体"/>
          <w:b w:val="0"/>
          <w:bCs w:val="0"/>
          <w:color w:val="auto"/>
          <w:kern w:val="2"/>
          <w:sz w:val="24"/>
          <w:szCs w:val="24"/>
          <w:lang w:val="en-US" w:eastAsia="zh-CN" w:bidi="ar-SA"/>
        </w:rPr>
        <w:t xml:space="preserve"> </w:t>
      </w:r>
      <w:r>
        <w:rPr>
          <w:rFonts w:hint="default" w:cs="宋体"/>
          <w:b w:val="0"/>
          <w:bCs w:val="0"/>
          <w:color w:val="auto"/>
          <w:kern w:val="2"/>
          <w:sz w:val="24"/>
          <w:szCs w:val="24"/>
          <w:lang w:val="en-US" w:eastAsia="zh-CN" w:bidi="ar-SA"/>
        </w:rPr>
        <w:t>--bootloader-id=grub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 # grub-mkconfig -o /boot/grub/grub.cfg</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移除安装介质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p>
    <w:p>
      <w:pPr>
        <w:pStyle w:val="2"/>
        <w:numPr>
          <w:ilvl w:val="0"/>
          <w:numId w:val="12"/>
        </w:numPr>
        <w:bidi w:val="0"/>
        <w:rPr>
          <w:rFonts w:hint="default"/>
          <w:lang w:val="en-US" w:eastAsia="zh-CN"/>
        </w:rPr>
      </w:pPr>
      <w:r>
        <w:rPr>
          <w:rFonts w:hint="eastAsia"/>
          <w:lang w:val="en-US" w:eastAsia="zh-CN"/>
        </w:rPr>
        <w:t>后续工作</w:t>
      </w:r>
    </w:p>
    <w:p>
      <w:pPr>
        <w:pStyle w:val="3"/>
        <w:bidi w:val="0"/>
        <w:rPr>
          <w:rFonts w:hint="eastAsia"/>
          <w:lang w:val="en-US" w:eastAsia="zh-CN"/>
        </w:rPr>
      </w:pPr>
      <w:r>
        <w:rPr>
          <w:rFonts w:hint="eastAsia"/>
          <w:lang w:val="en-US" w:eastAsia="zh-CN"/>
        </w:rPr>
        <w:t>1、联网</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（1）设置动态IP</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#ip addr 查询网卡</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#dhcpcd 网卡名</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pacman -S 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临时启动dhcpcd</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start dhcpcd@enp0s3</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将dhcpcd加入到启动项中</w:t>
      </w:r>
    </w:p>
    <w:p>
      <w:pPr>
        <w:numPr>
          <w:ilvl w:val="0"/>
          <w:numId w:val="0"/>
        </w:numPr>
        <w:ind w:leftChars="0"/>
        <w:rPr>
          <w:rFonts w:hint="eastAsia" w:cs="宋体"/>
          <w:kern w:val="2"/>
          <w:sz w:val="24"/>
          <w:szCs w:val="24"/>
          <w:lang w:val="en-US" w:eastAsia="zh-CN" w:bidi="ar-SA"/>
        </w:rPr>
      </w:pPr>
      <w:r>
        <w:rPr>
          <w:rFonts w:hint="eastAsia" w:cs="宋体"/>
          <w:kern w:val="2"/>
          <w:sz w:val="24"/>
          <w:szCs w:val="24"/>
          <w:lang w:val="en-US" w:eastAsia="zh-CN" w:bidi="ar-SA"/>
        </w:rPr>
        <w:t>$ systemctl enable dhcpcd@enp0s3</w:t>
      </w:r>
    </w:p>
    <w:p>
      <w:pPr>
        <w:numPr>
          <w:ilvl w:val="0"/>
          <w:numId w:val="0"/>
        </w:numPr>
        <w:rPr>
          <w:rFonts w:hint="eastAsia" w:cs="宋体"/>
          <w:kern w:val="2"/>
          <w:sz w:val="24"/>
          <w:szCs w:val="24"/>
          <w:lang w:val="en-US" w:eastAsia="zh-CN" w:bidi="ar-SA"/>
        </w:rPr>
      </w:pPr>
      <w:r>
        <w:rPr>
          <w:rFonts w:hint="eastAsia" w:cs="宋体"/>
          <w:kern w:val="2"/>
          <w:sz w:val="24"/>
          <w:szCs w:val="24"/>
          <w:lang w:val="en-US" w:eastAsia="zh-CN" w:bidi="ar-SA"/>
        </w:rPr>
        <w:t>（2）设置静态ip</w:t>
      </w:r>
    </w:p>
    <w:p>
      <w:pPr>
        <w:numPr>
          <w:ilvl w:val="0"/>
          <w:numId w:val="0"/>
        </w:numPr>
        <w:ind w:left="450" w:leftChars="0"/>
        <w:rPr>
          <w:rFonts w:hint="eastAsia" w:cs="宋体"/>
          <w:kern w:val="2"/>
          <w:sz w:val="24"/>
          <w:szCs w:val="24"/>
          <w:lang w:val="en-US" w:eastAsia="zh-CN" w:bidi="ar-SA"/>
        </w:rPr>
      </w:pPr>
    </w:p>
    <w:p>
      <w:pPr>
        <w:numPr>
          <w:ilvl w:val="0"/>
          <w:numId w:val="0"/>
        </w:numPr>
        <w:ind w:left="450" w:leftChars="0"/>
        <w:rPr>
          <w:rFonts w:hint="default" w:cs="宋体"/>
          <w:kern w:val="2"/>
          <w:sz w:val="24"/>
          <w:szCs w:val="24"/>
          <w:lang w:val="en-US" w:eastAsia="zh-CN" w:bidi="ar-SA"/>
        </w:rPr>
      </w:pPr>
      <w:r>
        <w:rPr>
          <w:rFonts w:hint="eastAsia" w:cs="宋体"/>
          <w:kern w:val="2"/>
          <w:sz w:val="24"/>
          <w:szCs w:val="24"/>
          <w:lang w:val="en-US" w:eastAsia="zh-CN" w:bidi="ar-SA"/>
        </w:rPr>
        <w:t>使用wifi-menu进行无线网连接</w:t>
      </w:r>
    </w:p>
    <w:p>
      <w:pPr>
        <w:pStyle w:val="3"/>
        <w:numPr>
          <w:ilvl w:val="0"/>
          <w:numId w:val="13"/>
        </w:numPr>
        <w:bidi w:val="0"/>
        <w:rPr>
          <w:rFonts w:hint="default"/>
          <w:lang w:val="en-US" w:eastAsia="zh-CN"/>
        </w:rPr>
      </w:pPr>
      <w:r>
        <w:rPr>
          <w:rFonts w:hint="eastAsia"/>
          <w:lang w:val="en-US" w:eastAsia="zh-CN"/>
        </w:rPr>
        <w:t>安装i3</w:t>
      </w:r>
    </w:p>
    <w:p>
      <w:pPr>
        <w:rPr>
          <w:rFonts w:hint="default"/>
          <w:b/>
          <w:bCs/>
          <w:lang w:val="en-US" w:eastAsia="zh-CN"/>
        </w:rPr>
      </w:pPr>
      <w:r>
        <w:rPr>
          <w:rFonts w:hint="eastAsia"/>
          <w:b/>
          <w:bCs/>
          <w:lang w:val="en-US" w:eastAsia="zh-CN"/>
        </w:rPr>
        <w:t>配置archlinuxcn源</w:t>
      </w:r>
    </w:p>
    <w:p>
      <w:pPr>
        <w:rPr>
          <w:rFonts w:hint="eastAsia"/>
          <w:lang w:val="en-US" w:eastAsia="zh-CN"/>
        </w:rPr>
      </w:pPr>
      <w:r>
        <w:rPr>
          <w:rFonts w:hint="eastAsia"/>
          <w:lang w:val="en-US" w:eastAsia="zh-CN"/>
        </w:rPr>
        <w:t>pacman -S xorg xorg-server//所有桌面程序依赖</w:t>
      </w:r>
    </w:p>
    <w:p>
      <w:pPr>
        <w:rPr>
          <w:rFonts w:hint="default"/>
          <w:lang w:val="en-US" w:eastAsia="zh-CN"/>
        </w:rPr>
      </w:pPr>
      <w:r>
        <w:rPr>
          <w:rFonts w:hint="eastAsia"/>
          <w:lang w:val="en-US" w:eastAsia="zh-CN"/>
        </w:rPr>
        <w:t>pacman -S i3 //窗口管理器（桌面系统）i3wm、i3lock、等等</w:t>
      </w:r>
    </w:p>
    <w:p>
      <w:pPr>
        <w:rPr>
          <w:rFonts w:hint="eastAsia"/>
          <w:lang w:val="en-US" w:eastAsia="zh-CN"/>
        </w:rPr>
      </w:pPr>
      <w:r>
        <w:rPr>
          <w:rFonts w:hint="eastAsia"/>
          <w:lang w:val="en-US" w:eastAsia="zh-CN"/>
        </w:rPr>
        <w:t xml:space="preserve">pacman -S lightdm </w:t>
      </w:r>
      <w:r>
        <w:rPr>
          <w:rFonts w:hint="default"/>
          <w:lang w:val="en-US" w:eastAsia="zh-CN"/>
        </w:rPr>
        <w:t>lightdm-gtk-greeter</w:t>
      </w:r>
      <w:r>
        <w:rPr>
          <w:rFonts w:hint="eastAsia"/>
          <w:lang w:val="en-US" w:eastAsia="zh-CN"/>
        </w:rPr>
        <w:t xml:space="preserve"> //*自动启动显示管理器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设置开机启动：systemctl enable lightdm</w:t>
      </w:r>
    </w:p>
    <w:p>
      <w:pPr>
        <w:rPr>
          <w:rFonts w:hint="eastAsia"/>
          <w:lang w:val="en-US" w:eastAsia="zh-CN"/>
        </w:rPr>
      </w:pPr>
      <w:r>
        <w:rPr>
          <w:rFonts w:hint="eastAsia"/>
          <w:lang w:val="en-US" w:eastAsia="zh-CN"/>
        </w:rPr>
        <w:t>启动：systemctl start lightdm</w:t>
      </w:r>
    </w:p>
    <w:p>
      <w:pPr>
        <w:rPr>
          <w:rFonts w:hint="eastAsia"/>
          <w:lang w:val="en-US" w:eastAsia="zh-CN"/>
        </w:rPr>
      </w:pPr>
      <w:r>
        <w:rPr>
          <w:rFonts w:hint="eastAsia"/>
          <w:lang w:val="en-US" w:eastAsia="zh-CN"/>
        </w:rPr>
        <w:t>关闭：systemctl disable lightdm</w:t>
      </w:r>
    </w:p>
    <w:p>
      <w:pPr>
        <w:rPr>
          <w:rFonts w:hint="eastAsia"/>
          <w:lang w:val="en-US" w:eastAsia="zh-CN"/>
        </w:rPr>
      </w:pPr>
      <w:r>
        <w:rPr>
          <w:rFonts w:hint="eastAsia"/>
          <w:lang w:val="en-US" w:eastAsia="zh-CN"/>
        </w:rPr>
        <w:t>状态：systemctl status lightdm</w:t>
      </w:r>
    </w:p>
    <w:p>
      <w:pPr>
        <w:pStyle w:val="3"/>
        <w:numPr>
          <w:ilvl w:val="0"/>
          <w:numId w:val="13"/>
        </w:numPr>
        <w:bidi w:val="0"/>
        <w:ind w:left="0" w:leftChars="0" w:firstLine="0" w:firstLineChars="0"/>
        <w:rPr>
          <w:rFonts w:hint="eastAsia"/>
          <w:lang w:val="en-US" w:eastAsia="zh-CN"/>
        </w:rPr>
      </w:pPr>
      <w:r>
        <w:rPr>
          <w:rFonts w:hint="eastAsia"/>
          <w:lang w:val="en-US" w:eastAsia="zh-CN"/>
        </w:rPr>
        <w:t>i3配置</w:t>
      </w:r>
    </w:p>
    <w:p>
      <w:pPr>
        <w:numPr>
          <w:ilvl w:val="0"/>
          <w:numId w:val="0"/>
        </w:numPr>
        <w:ind w:leftChars="0"/>
        <w:rPr>
          <w:rFonts w:hint="eastAsia"/>
          <w:lang w:val="en-US" w:eastAsia="zh-CN"/>
        </w:rPr>
      </w:pPr>
      <w:r>
        <w:rPr>
          <w:rFonts w:hint="eastAsia"/>
          <w:lang w:val="en-US" w:eastAsia="zh-CN"/>
        </w:rPr>
        <w:t>配置文件位置：</w:t>
      </w:r>
    </w:p>
    <w:p>
      <w:pPr>
        <w:numPr>
          <w:ilvl w:val="0"/>
          <w:numId w:val="0"/>
        </w:numPr>
        <w:ind w:leftChars="0"/>
        <w:rPr>
          <w:rFonts w:hint="eastAsia"/>
          <w:lang w:val="en-US" w:eastAsia="zh-CN"/>
        </w:rPr>
      </w:pPr>
      <w:r>
        <w:rPr>
          <w:rFonts w:hint="eastAsia"/>
          <w:lang w:val="en-US" w:eastAsia="zh-CN"/>
        </w:rPr>
        <w:t>i3 的配置文件所在的位置是 /etc/i3/config 。</w:t>
      </w:r>
    </w:p>
    <w:p>
      <w:pPr>
        <w:numPr>
          <w:ilvl w:val="0"/>
          <w:numId w:val="0"/>
        </w:numPr>
        <w:ind w:leftChars="0"/>
        <w:rPr>
          <w:rFonts w:hint="default"/>
          <w:lang w:val="en-US" w:eastAsia="zh-CN"/>
        </w:rPr>
      </w:pPr>
      <w:r>
        <w:rPr>
          <w:rFonts w:hint="eastAsia"/>
          <w:lang w:val="en-US" w:eastAsia="zh-CN"/>
        </w:rPr>
        <w:t>应修改 ~/.i3/config 或 ~/.config/i3/config的配置文件。</w:t>
      </w:r>
    </w:p>
    <w:p>
      <w:pPr>
        <w:pStyle w:val="3"/>
        <w:numPr>
          <w:ilvl w:val="0"/>
          <w:numId w:val="13"/>
        </w:numPr>
        <w:bidi w:val="0"/>
        <w:ind w:left="0" w:leftChars="0" w:firstLine="0" w:firstLineChars="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r>
        <w:rPr>
          <w:i w:val="0"/>
          <w:caps w:val="0"/>
          <w:color w:val="000000"/>
          <w:spacing w:val="0"/>
        </w:rPr>
        <w:t>## Arch Linux repository mirrorlist</w:t>
      </w:r>
    </w:p>
    <w:p>
      <w:pPr>
        <w:pStyle w:val="5"/>
        <w:keepNext w:val="0"/>
        <w:keepLines w:val="0"/>
        <w:widowControl/>
        <w:suppressLineNumbers w:val="0"/>
        <w:ind w:left="0" w:firstLine="0"/>
        <w:rPr>
          <w:i w:val="0"/>
          <w:caps w:val="0"/>
          <w:color w:val="000000"/>
          <w:spacing w:val="0"/>
        </w:rPr>
      </w:pPr>
      <w:r>
        <w:rPr>
          <w:i w:val="0"/>
          <w:caps w:val="0"/>
          <w:color w:val="000000"/>
          <w:spacing w:val="0"/>
        </w:rPr>
        <w:t>## Generated on 2019-04-23</w:t>
      </w:r>
    </w:p>
    <w:p>
      <w:pPr>
        <w:pStyle w:val="5"/>
        <w:keepNext w:val="0"/>
        <w:keepLines w:val="0"/>
        <w:widowControl/>
        <w:suppressLineNumbers w:val="0"/>
        <w:ind w:left="0" w:firstLine="0"/>
        <w:rPr>
          <w:i w:val="0"/>
          <w:caps w:val="0"/>
          <w:color w:val="000000"/>
          <w:spacing w:val="0"/>
        </w:rPr>
      </w:pPr>
      <w:r>
        <w:rPr>
          <w:i w:val="0"/>
          <w:caps w:val="0"/>
          <w:color w:val="000000"/>
          <w:spacing w:val="0"/>
        </w:rPr>
        <w:t>##</w:t>
      </w:r>
    </w:p>
    <w:p>
      <w:pPr>
        <w:pStyle w:val="5"/>
        <w:keepNext w:val="0"/>
        <w:keepLines w:val="0"/>
        <w:widowControl/>
        <w:suppressLineNumbers w:val="0"/>
        <w:ind w:left="0" w:firstLine="0"/>
        <w:rPr>
          <w:i w:val="0"/>
          <w:caps w:val="0"/>
          <w:color w:val="000000"/>
          <w:spacing w:val="0"/>
        </w:rPr>
      </w:pPr>
    </w:p>
    <w:p>
      <w:pPr>
        <w:pStyle w:val="5"/>
        <w:keepNext w:val="0"/>
        <w:keepLines w:val="0"/>
        <w:widowControl/>
        <w:suppressLineNumbers w:val="0"/>
        <w:ind w:left="0" w:firstLine="0"/>
        <w:rPr>
          <w:i w:val="0"/>
          <w:caps w:val="0"/>
          <w:color w:val="000000"/>
          <w:spacing w:val="0"/>
        </w:rPr>
      </w:pPr>
      <w:r>
        <w:rPr>
          <w:i w:val="0"/>
          <w:caps w:val="0"/>
          <w:color w:val="000000"/>
          <w:spacing w:val="0"/>
        </w:rPr>
        <w:t>## China</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http://mirrors.163.com/archlinux/$repo/os/$arch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http://mirror.lzu.edu.cn/archlinux/$repo/os/$arch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https://mirrors.neusoft.edu.cn/archlinux/$repo/os/$arch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https://mirrors.shu.edu.cn/archlinux/$repo/os/$arch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https://mirrors.sjtug.sjtu.edu.cn/archlinux/$repo/os/$arch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https://mirrors.tuna.tsinghua.edu.cn/archlinux/$repo/os/$arch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https://mirrors.ustc.edu.cn/archlinux/$repo/os/$arch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https://mirrors.xjtu.edu.cn/archlinux/$repo/os/$arch</w:t>
      </w:r>
    </w:p>
    <w:p>
      <w:pPr>
        <w:pStyle w:val="5"/>
        <w:keepNext w:val="0"/>
        <w:keepLines w:val="0"/>
        <w:widowControl/>
        <w:suppressLineNumbers w:val="0"/>
        <w:ind w:left="0" w:firstLine="0"/>
        <w:rPr>
          <w:i w:val="0"/>
          <w:caps w:val="0"/>
          <w:color w:val="000000"/>
          <w:spacing w:val="0"/>
        </w:rPr>
      </w:pPr>
      <w:r>
        <w:rPr>
          <w:i w:val="0"/>
          <w:caps w:val="0"/>
          <w:color w:val="000000"/>
          <w:spacing w:val="0"/>
        </w:rPr>
        <w:t>#Server = http://mirrors.zju.edu.cn/archlinux/$repo/os/$arch</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 xml:space="preserve"> //更新</w:t>
      </w:r>
    </w:p>
    <w:p>
      <w:pPr>
        <w:numPr>
          <w:ilvl w:val="0"/>
          <w:numId w:val="0"/>
        </w:numPr>
        <w:ind w:leftChars="0"/>
        <w:rPr>
          <w:rFonts w:hint="eastAsia"/>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default"/>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yaourt -S ttf-material-icons //字体</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（1）feh桌面背景、图片查看</w:t>
      </w:r>
    </w:p>
    <w:p>
      <w:pPr>
        <w:numPr>
          <w:ilvl w:val="0"/>
          <w:numId w:val="14"/>
        </w:numPr>
        <w:ind w:left="420" w:leftChars="0" w:hanging="420" w:firstLineChars="0"/>
        <w:rPr>
          <w:rFonts w:hint="eastAsia"/>
          <w:lang w:val="en-US" w:eastAsia="zh-CN"/>
        </w:rPr>
      </w:pPr>
      <w:r>
        <w:rPr>
          <w:rFonts w:hint="eastAsia"/>
          <w:lang w:val="en-US" w:eastAsia="zh-CN"/>
        </w:rPr>
        <w:t>pacman -S feh //显示桌面背景设置</w:t>
      </w:r>
    </w:p>
    <w:p>
      <w:pPr>
        <w:numPr>
          <w:ilvl w:val="0"/>
          <w:numId w:val="15"/>
        </w:numPr>
        <w:ind w:left="420" w:leftChars="0" w:hanging="420" w:firstLineChars="0"/>
        <w:rPr>
          <w:rFonts w:hint="eastAsia"/>
          <w:lang w:val="en-US" w:eastAsia="zh-CN"/>
        </w:rPr>
      </w:pPr>
      <w:r>
        <w:rPr>
          <w:rFonts w:hint="eastAsia"/>
          <w:lang w:val="en-US" w:eastAsia="zh-CN"/>
        </w:rPr>
        <w:t>$feh --bg-scale /path/to/image.file</w:t>
      </w:r>
    </w:p>
    <w:p>
      <w:pPr>
        <w:numPr>
          <w:ilvl w:val="0"/>
          <w:numId w:val="0"/>
        </w:numPr>
        <w:ind w:leftChars="0"/>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（2）终端</w:t>
      </w:r>
    </w:p>
    <w:p>
      <w:pPr>
        <w:numPr>
          <w:ilvl w:val="0"/>
          <w:numId w:val="15"/>
        </w:numPr>
        <w:ind w:left="420" w:leftChars="0" w:hanging="420" w:firstLineChars="0"/>
        <w:rPr>
          <w:rFonts w:hint="default"/>
          <w:lang w:val="en-US" w:eastAsia="zh-CN"/>
        </w:rPr>
      </w:pPr>
      <w:r>
        <w:rPr>
          <w:rFonts w:hint="eastAsia"/>
          <w:lang w:val="en-US" w:eastAsia="zh-CN"/>
        </w:rPr>
        <w:t>pacman -S urxvt //轻量级终端，需要配置</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（3）搜狗输入法</w:t>
      </w:r>
    </w:p>
    <w:p>
      <w:pPr>
        <w:numPr>
          <w:ilvl w:val="0"/>
          <w:numId w:val="15"/>
        </w:numPr>
        <w:ind w:left="420" w:leftChars="0" w:hanging="420" w:firstLineChars="0"/>
        <w:rPr>
          <w:rFonts w:hint="default"/>
          <w:lang w:val="en-US" w:eastAsia="zh-CN"/>
        </w:rPr>
      </w:pPr>
      <w:r>
        <w:rPr>
          <w:rFonts w:hint="default"/>
          <w:lang w:val="en-US" w:eastAsia="zh-CN"/>
        </w:rPr>
        <w:t>pacman -S fcitx</w:t>
      </w:r>
      <w:r>
        <w:rPr>
          <w:rFonts w:hint="eastAsia"/>
          <w:lang w:val="en-US" w:eastAsia="zh-CN"/>
        </w:rPr>
        <w:t>-im fcitx-configtool</w:t>
      </w:r>
    </w:p>
    <w:p>
      <w:pPr>
        <w:numPr>
          <w:ilvl w:val="0"/>
          <w:numId w:val="15"/>
        </w:numPr>
        <w:ind w:left="420" w:leftChars="0" w:hanging="420" w:hangingChars="175"/>
        <w:rPr>
          <w:rFonts w:hint="default"/>
          <w:lang w:val="en-US" w:eastAsia="zh-CN"/>
        </w:rPr>
      </w:pPr>
      <w:r>
        <w:rPr>
          <w:rFonts w:hint="default"/>
          <w:lang w:val="en-US" w:eastAsia="zh-CN"/>
        </w:rPr>
        <w:t>然后利用yaourt从AUR里安装搜狗拼音输入法：</w:t>
      </w:r>
    </w:p>
    <w:p>
      <w:pPr>
        <w:numPr>
          <w:ilvl w:val="0"/>
          <w:numId w:val="0"/>
        </w:numPr>
        <w:ind w:left="420" w:leftChars="0"/>
        <w:rPr>
          <w:rFonts w:hint="default"/>
          <w:lang w:val="en-US" w:eastAsia="zh-CN"/>
        </w:rPr>
      </w:pPr>
      <w:r>
        <w:rPr>
          <w:rFonts w:hint="default"/>
          <w:lang w:val="en-US" w:eastAsia="zh-CN"/>
        </w:rPr>
        <w:t xml:space="preserve">yaourt -S </w:t>
      </w:r>
      <w:r>
        <w:rPr>
          <w:rFonts w:hint="eastAsia"/>
          <w:lang w:val="en-US" w:eastAsia="zh-CN"/>
        </w:rPr>
        <w:t>fcitx-</w:t>
      </w:r>
      <w:r>
        <w:rPr>
          <w:rFonts w:hint="default"/>
          <w:lang w:val="en-US" w:eastAsia="zh-CN"/>
        </w:rPr>
        <w:t>sogoupinyin（注意是sogoupinyin不是sougoupinyin）</w:t>
      </w:r>
    </w:p>
    <w:p>
      <w:pPr>
        <w:numPr>
          <w:ilvl w:val="0"/>
          <w:numId w:val="0"/>
        </w:numPr>
        <w:ind w:left="420" w:leftChars="0"/>
        <w:rPr>
          <w:rFonts w:hint="default"/>
          <w:lang w:val="en-US" w:eastAsia="zh-CN"/>
        </w:rPr>
      </w:pPr>
      <w:r>
        <w:rPr>
          <w:rFonts w:hint="eastAsia"/>
          <w:lang w:val="en-US" w:eastAsia="zh-CN"/>
        </w:rPr>
        <w:t>Pacman -S fcitx-googlepinyin</w:t>
      </w:r>
    </w:p>
    <w:p>
      <w:pPr>
        <w:numPr>
          <w:ilvl w:val="0"/>
          <w:numId w:val="15"/>
        </w:numPr>
        <w:ind w:left="0" w:leftChars="0" w:firstLine="0" w:firstLine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Chars="0" w:firstLine="420" w:firstLineChars="0"/>
        <w:rPr>
          <w:rFonts w:hint="default"/>
          <w:lang w:val="en-US" w:eastAsia="zh-CN"/>
        </w:rPr>
      </w:pPr>
      <w:r>
        <w:rPr>
          <w:rFonts w:hint="default"/>
          <w:lang w:val="en-US" w:eastAsia="zh-CN"/>
        </w:rPr>
        <w:t>export LC_CTYPE=zh_CN.UTF-8</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default"/>
          <w:lang w:val="en-US" w:eastAsia="zh-CN"/>
        </w:rPr>
      </w:pPr>
      <w:r>
        <w:rPr>
          <w:rFonts w:hint="default"/>
          <w:lang w:val="en-US" w:eastAsia="zh-CN"/>
        </w:rPr>
        <w:t>export XMODIFIERS=@im=fcitx</w:t>
      </w:r>
    </w:p>
    <w:p>
      <w:pPr>
        <w:numPr>
          <w:ilvl w:val="0"/>
          <w:numId w:val="15"/>
        </w:numPr>
        <w:ind w:left="420" w:leftChars="0" w:hanging="420" w:firstLineChars="0"/>
        <w:rPr>
          <w:rFonts w:hint="default"/>
          <w:lang w:val="en-US" w:eastAsia="zh-CN"/>
        </w:rPr>
      </w:pPr>
      <w:r>
        <w:rPr>
          <w:rFonts w:hint="eastAsia"/>
          <w:lang w:val="en-US" w:eastAsia="zh-CN"/>
        </w:rPr>
        <w:t>配置完成后执行命令fcitx</w:t>
      </w:r>
    </w:p>
    <w:p>
      <w:pPr>
        <w:numPr>
          <w:ilvl w:val="0"/>
          <w:numId w:val="15"/>
        </w:numPr>
        <w:ind w:left="420" w:leftChars="0" w:hanging="420" w:firstLineChars="0"/>
        <w:rPr>
          <w:rFonts w:hint="default"/>
          <w:lang w:val="en-US" w:eastAsia="zh-CN"/>
        </w:rPr>
      </w:pPr>
      <w:r>
        <w:rPr>
          <w:rFonts w:hint="eastAsia"/>
          <w:lang w:val="en-US" w:eastAsia="zh-CN"/>
        </w:rPr>
        <w:t># fcitx-configtool //启动配置器，添加google-pinyin输入法</w:t>
      </w:r>
    </w:p>
    <w:p>
      <w:pPr>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（4）字体</w:t>
      </w:r>
    </w:p>
    <w:p>
      <w:pPr>
        <w:numPr>
          <w:ilvl w:val="0"/>
          <w:numId w:val="15"/>
        </w:numPr>
        <w:ind w:left="420" w:leftChars="0" w:hanging="420" w:firstLineChars="0"/>
        <w:rPr>
          <w:rFonts w:hint="eastAsia"/>
          <w:lang w:val="en-US" w:eastAsia="zh-CN"/>
        </w:rPr>
      </w:pPr>
      <w:r>
        <w:rPr>
          <w:rFonts w:hint="eastAsia"/>
          <w:lang w:val="en-US" w:eastAsia="zh-CN"/>
        </w:rPr>
        <w:t>pacman -S otf-fira-code //英文等宽</w:t>
      </w:r>
    </w:p>
    <w:p>
      <w:pPr>
        <w:numPr>
          <w:ilvl w:val="0"/>
          <w:numId w:val="15"/>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5"/>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15"/>
        </w:numPr>
        <w:ind w:left="0" w:leftChars="0" w:firstLine="0" w:firstLineChars="0"/>
        <w:rPr>
          <w:rFonts w:hint="default"/>
          <w:lang w:val="en-US" w:eastAsia="zh-CN"/>
        </w:rPr>
      </w:pPr>
      <w:r>
        <w:rPr>
          <w:rFonts w:hint="default"/>
          <w:lang w:val="en-US" w:eastAsia="zh-CN"/>
        </w:rPr>
        <w:t>fontconfig</w:t>
      </w:r>
      <w:r>
        <w:rPr>
          <w:rFonts w:hint="eastAsia"/>
          <w:lang w:val="en-US" w:eastAsia="zh-CN"/>
        </w:rPr>
        <w:t xml:space="preserve"> //字体配置</w:t>
      </w:r>
    </w:p>
    <w:p>
      <w:pPr>
        <w:numPr>
          <w:ilvl w:val="0"/>
          <w:numId w:val="0"/>
        </w:numPr>
        <w:ind w:leftChars="0"/>
        <w:rPr>
          <w:rFonts w:hint="default"/>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（5）显卡</w:t>
      </w:r>
    </w:p>
    <w:p>
      <w:pPr>
        <w:rPr>
          <w:rFonts w:hint="default"/>
          <w:lang w:val="en-US" w:eastAsia="zh-CN"/>
        </w:rPr>
      </w:pPr>
      <w:r>
        <w:rPr>
          <w:rFonts w:hint="eastAsia"/>
          <w:lang w:val="en-US" w:eastAsia="zh-CN"/>
        </w:rPr>
        <w:t>查看：lspci  | grep -i vga</w:t>
      </w:r>
    </w:p>
    <w:p>
      <w:pPr>
        <w:rPr>
          <w:rFonts w:hint="default"/>
          <w:b/>
          <w:bCs/>
          <w:lang w:val="en-US" w:eastAsia="zh-CN"/>
        </w:rPr>
      </w:pPr>
      <w:r>
        <w:rPr>
          <w:rFonts w:hint="default"/>
          <w:b/>
          <w:bCs/>
          <w:lang w:val="en-US" w:eastAsia="zh-CN"/>
        </w:rPr>
        <w:t>intel卡：</w:t>
      </w:r>
    </w:p>
    <w:p>
      <w:pPr>
        <w:rPr>
          <w:rFonts w:hint="default"/>
          <w:lang w:val="en-US" w:eastAsia="zh-CN"/>
        </w:rPr>
      </w:pPr>
      <w:r>
        <w:rPr>
          <w:rFonts w:hint="default"/>
          <w:lang w:val="en-US" w:eastAsia="zh-CN"/>
        </w:rPr>
        <w:t>#pacman -S xf86-video-intel</w:t>
      </w:r>
      <w:r>
        <w:rPr>
          <w:rFonts w:hint="eastAsia"/>
          <w:lang w:val="en-US" w:eastAsia="zh-CN"/>
        </w:rPr>
        <w:t xml:space="preserve">  #首选</w:t>
      </w:r>
    </w:p>
    <w:p>
      <w:pPr>
        <w:rPr>
          <w:rFonts w:hint="default"/>
          <w:b/>
          <w:bCs/>
          <w:lang w:val="en-US" w:eastAsia="zh-CN"/>
        </w:rPr>
      </w:pPr>
      <w:r>
        <w:rPr>
          <w:rFonts w:hint="default"/>
          <w:b/>
          <w:bCs/>
          <w:lang w:val="en-US" w:eastAsia="zh-CN"/>
        </w:rPr>
        <w:t>NVIDIA卡：</w:t>
      </w:r>
    </w:p>
    <w:p>
      <w:pPr>
        <w:rPr>
          <w:rFonts w:hint="default"/>
          <w:lang w:val="en-US" w:eastAsia="zh-CN"/>
        </w:rPr>
      </w:pPr>
      <w:r>
        <w:rPr>
          <w:rFonts w:hint="default"/>
          <w:lang w:val="en-US" w:eastAsia="zh-CN"/>
        </w:rPr>
        <w:t># pacman -S xf86-video-nv</w:t>
      </w:r>
    </w:p>
    <w:p>
      <w:pPr>
        <w:rPr>
          <w:rFonts w:hint="default"/>
          <w:b/>
          <w:bCs/>
          <w:lang w:val="en-US" w:eastAsia="zh-CN"/>
        </w:rPr>
      </w:pPr>
      <w:r>
        <w:rPr>
          <w:rFonts w:hint="default"/>
          <w:b/>
          <w:bCs/>
          <w:lang w:val="en-US" w:eastAsia="zh-CN"/>
        </w:rPr>
        <w:t>AMD卡：</w:t>
      </w:r>
    </w:p>
    <w:p>
      <w:pPr>
        <w:rPr>
          <w:rFonts w:hint="default"/>
          <w:lang w:val="en-US" w:eastAsia="zh-CN"/>
        </w:rPr>
      </w:pPr>
      <w:r>
        <w:rPr>
          <w:rFonts w:hint="default"/>
          <w:lang w:val="en-US" w:eastAsia="zh-CN"/>
        </w:rPr>
        <w:t># pacman -S xf86-video-ati</w:t>
      </w:r>
    </w:p>
    <w:p>
      <w:pPr>
        <w:rPr>
          <w:rFonts w:hint="default"/>
          <w:b/>
          <w:bCs/>
          <w:lang w:val="en-US" w:eastAsia="zh-CN"/>
        </w:rPr>
      </w:pPr>
      <w:r>
        <w:rPr>
          <w:rFonts w:hint="default"/>
          <w:b/>
          <w:bCs/>
          <w:lang w:val="en-US" w:eastAsia="zh-CN"/>
        </w:rPr>
        <w:t>安装笔记本触摸驱动：</w:t>
      </w:r>
    </w:p>
    <w:p>
      <w:pPr>
        <w:rPr>
          <w:rFonts w:hint="default"/>
          <w:lang w:val="en-US" w:eastAsia="zh-CN"/>
        </w:rPr>
      </w:pPr>
      <w:r>
        <w:rPr>
          <w:rFonts w:hint="default"/>
          <w:lang w:val="en-US" w:eastAsia="zh-CN"/>
        </w:rPr>
        <w:t># pacman -S xf86-input-synaptics</w:t>
      </w:r>
    </w:p>
    <w:p>
      <w:pPr>
        <w:rPr>
          <w:rFonts w:hint="eastAsia"/>
          <w:lang w:val="en-US" w:eastAsia="zh-CN"/>
        </w:rPr>
      </w:pPr>
      <w:r>
        <w:rPr>
          <w:rFonts w:hint="eastAsia"/>
          <w:lang w:val="en-US" w:eastAsia="zh-CN"/>
        </w:rPr>
        <w:t>*************************************</w:t>
      </w:r>
    </w:p>
    <w:p>
      <w:pPr>
        <w:pStyle w:val="3"/>
        <w:numPr>
          <w:ilvl w:val="0"/>
          <w:numId w:val="0"/>
        </w:numPr>
        <w:bidi w:val="0"/>
        <w:rPr>
          <w:rFonts w:hint="eastAsia"/>
          <w:lang w:val="en-US" w:eastAsia="zh-CN"/>
        </w:rPr>
      </w:pPr>
      <w:r>
        <w:rPr>
          <w:rFonts w:hint="eastAsia"/>
          <w:lang w:val="en-US" w:eastAsia="zh-CN"/>
        </w:rPr>
        <w:t>（6）火狐</w:t>
      </w:r>
    </w:p>
    <w:p>
      <w:pPr>
        <w:numPr>
          <w:ilvl w:val="0"/>
          <w:numId w:val="15"/>
        </w:numPr>
        <w:ind w:left="420" w:leftChars="0" w:hanging="420" w:firstLineChars="0"/>
        <w:rPr>
          <w:rFonts w:hint="eastAsia"/>
          <w:b w:val="0"/>
          <w:bCs w:val="0"/>
          <w:lang w:val="en-US" w:eastAsia="zh-CN"/>
        </w:rPr>
      </w:pPr>
      <w:r>
        <w:rPr>
          <w:rFonts w:hint="default"/>
          <w:b w:val="0"/>
          <w:bCs w:val="0"/>
          <w:lang w:val="en-US" w:eastAsia="zh-CN"/>
        </w:rPr>
        <w:t>pacman -S firefox</w:t>
      </w:r>
      <w:r>
        <w:rPr>
          <w:rFonts w:hint="eastAsia"/>
          <w:b w:val="0"/>
          <w:bCs w:val="0"/>
          <w:lang w:val="en-US" w:eastAsia="zh-CN"/>
        </w:rPr>
        <w:t xml:space="preserve"> //firefox</w:t>
      </w:r>
    </w:p>
    <w:p>
      <w:pPr>
        <w:numPr>
          <w:ilvl w:val="0"/>
          <w:numId w:val="15"/>
        </w:numPr>
        <w:ind w:left="0" w:leftChars="0" w:firstLine="0" w:firstLine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//中文语言包</w:t>
      </w:r>
    </w:p>
    <w:p>
      <w:pPr>
        <w:numPr>
          <w:ilvl w:val="0"/>
          <w:numId w:val="0"/>
        </w:numPr>
        <w:rPr>
          <w:rFonts w:hint="default"/>
          <w:b w:val="0"/>
          <w:bCs w:val="0"/>
          <w:lang w:val="en-US" w:eastAsia="zh-CN"/>
        </w:rPr>
      </w:pPr>
      <w:r>
        <w:rPr>
          <w:rFonts w:hint="default"/>
          <w:b w:val="0"/>
          <w:bCs w:val="0"/>
          <w:lang w:val="en-US" w:eastAsia="zh-CN"/>
        </w:rPr>
        <w:t>在全屏浏览模式下保留工具栏和标签栏</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5"/>
        </w:numPr>
        <w:ind w:left="420" w:leftChars="0" w:hanging="420" w:firstLineChars="0"/>
        <w:rPr>
          <w:rFonts w:hint="default"/>
          <w:b w:val="0"/>
          <w:bCs w:val="0"/>
          <w:lang w:val="en-US" w:eastAsia="zh-CN"/>
        </w:rPr>
      </w:pPr>
      <w:r>
        <w:rPr>
          <w:rFonts w:hint="default"/>
          <w:b w:val="0"/>
          <w:bCs w:val="0"/>
          <w:lang w:val="en-US" w:eastAsia="zh-CN"/>
        </w:rPr>
        <w:t>重启浏览器。</w:t>
      </w:r>
    </w:p>
    <w:p>
      <w:pPr>
        <w:numPr>
          <w:ilvl w:val="0"/>
          <w:numId w:val="0"/>
        </w:numPr>
        <w:ind w:leftChars="0"/>
        <w:rPr>
          <w:rFonts w:hint="default"/>
          <w:b w:val="0"/>
          <w:bCs w:val="0"/>
          <w:lang w:val="en-US" w:eastAsia="zh-CN"/>
        </w:rPr>
      </w:pPr>
      <w:r>
        <w:rPr>
          <w:rFonts w:hint="eastAsia"/>
          <w:b w:val="0"/>
          <w:bCs w:val="0"/>
          <w:lang w:val="en-US" w:eastAsia="zh-CN"/>
        </w:rPr>
        <w:t>*****************************************</w:t>
      </w:r>
    </w:p>
    <w:p>
      <w:pPr>
        <w:pStyle w:val="3"/>
        <w:numPr>
          <w:ilvl w:val="0"/>
          <w:numId w:val="13"/>
        </w:numPr>
        <w:bidi w:val="0"/>
        <w:ind w:left="0" w:leftChars="0" w:firstLine="0" w:firstLineChars="0"/>
        <w:rPr>
          <w:rFonts w:hint="eastAsia"/>
          <w:lang w:val="en-US" w:eastAsia="zh-CN"/>
        </w:rPr>
      </w:pPr>
      <w:r>
        <w:rPr>
          <w:rFonts w:hint="eastAsia"/>
          <w:lang w:val="en-US" w:eastAsia="zh-CN"/>
        </w:rPr>
        <w:t>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default"/>
          <w:lang w:val="en-US" w:eastAsia="zh-CN"/>
        </w:rPr>
        <w:t xml:space="preserve">mysqladmin -u root password '12345678'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3"/>
        <w:bidi w:val="0"/>
        <w:rPr>
          <w:rFonts w:hint="default"/>
          <w:lang w:val="en-US" w:eastAsia="zh-CN"/>
        </w:rPr>
      </w:pPr>
      <w:r>
        <w:rPr>
          <w:rFonts w:hint="eastAsia"/>
          <w:lang w:val="en-US" w:eastAsia="zh-CN"/>
        </w:rPr>
        <w:t>7、</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default"/>
          <w:lang w:val="en-US" w:eastAsia="zh-CN"/>
        </w:rPr>
      </w:pPr>
      <w:r>
        <w:rPr>
          <w:rFonts w:hint="default"/>
          <w:lang w:val="en-US" w:eastAsia="zh-CN"/>
        </w:rPr>
        <w:t xml:space="preserve">echo 1000 &gt; /sys/class/backlight/intel_backlight/brightness </w:t>
      </w:r>
    </w:p>
    <w:p>
      <w:pPr>
        <w:pStyle w:val="3"/>
        <w:numPr>
          <w:ilvl w:val="0"/>
          <w:numId w:val="0"/>
        </w:numPr>
        <w:bidi w:val="0"/>
        <w:ind w:leftChars="0"/>
        <w:rPr>
          <w:rFonts w:hint="eastAsia"/>
          <w:lang w:val="en-US" w:eastAsia="zh-CN"/>
        </w:rPr>
      </w:pPr>
      <w:r>
        <w:rPr>
          <w:rFonts w:hint="eastAsia"/>
          <w:lang w:val="en-US" w:eastAsia="zh-CN"/>
        </w:rPr>
        <w:t>8、安装NetworkManager</w:t>
      </w:r>
    </w:p>
    <w:p>
      <w:pPr>
        <w:numPr>
          <w:ilvl w:val="0"/>
          <w:numId w:val="0"/>
        </w:numPr>
        <w:ind w:leftChars="0"/>
        <w:rPr>
          <w:rFonts w:hint="eastAsia"/>
          <w:b/>
          <w:bCs/>
          <w:lang w:val="en-US" w:eastAsia="zh-CN"/>
        </w:rPr>
      </w:pPr>
      <w:r>
        <w:rPr>
          <w:rFonts w:hint="eastAsia"/>
          <w:b/>
          <w:bCs/>
          <w:lang w:val="en-US" w:eastAsia="zh-CN"/>
        </w:rPr>
        <w:t>网络工具</w:t>
      </w:r>
    </w:p>
    <w:p>
      <w:pPr>
        <w:numPr>
          <w:ilvl w:val="0"/>
          <w:numId w:val="0"/>
        </w:numPr>
        <w:ind w:leftChars="0"/>
        <w:rPr>
          <w:rFonts w:hint="eastAsia"/>
          <w:b/>
          <w:bCs/>
          <w:lang w:val="en-US" w:eastAsia="zh-CN"/>
        </w:rPr>
      </w:pPr>
      <w:r>
        <w:rPr>
          <w:rFonts w:hint="eastAsia"/>
          <w:b/>
          <w:bCs/>
          <w:lang w:val="en-US" w:eastAsia="zh-CN"/>
        </w:rPr>
        <w:t># pacman -S NetworkManager</w:t>
      </w:r>
    </w:p>
    <w:p>
      <w:pPr>
        <w:numPr>
          <w:ilvl w:val="0"/>
          <w:numId w:val="0"/>
        </w:numPr>
        <w:ind w:leftChars="0"/>
        <w:rPr>
          <w:rFonts w:hint="eastAsia"/>
          <w:b/>
          <w:bCs/>
          <w:lang w:val="en-US" w:eastAsia="zh-CN"/>
        </w:rPr>
      </w:pPr>
      <w:r>
        <w:rPr>
          <w:rFonts w:hint="eastAsia"/>
          <w:b/>
          <w:bCs/>
          <w:lang w:val="en-US" w:eastAsia="zh-CN"/>
        </w:rPr>
        <w:t># NetworkManger # 启动</w:t>
      </w:r>
    </w:p>
    <w:p>
      <w:pPr>
        <w:numPr>
          <w:ilvl w:val="0"/>
          <w:numId w:val="0"/>
        </w:numPr>
        <w:ind w:leftChars="0"/>
        <w:rPr>
          <w:rFonts w:hint="eastAsia"/>
          <w:b/>
          <w:bCs/>
          <w:lang w:val="en-US" w:eastAsia="zh-CN"/>
        </w:rPr>
      </w:pPr>
      <w:r>
        <w:rPr>
          <w:rFonts w:hint="eastAsia"/>
          <w:b/>
          <w:bCs/>
          <w:lang w:val="en-US" w:eastAsia="zh-CN"/>
        </w:rPr>
        <w:t># nmtui //图形界面配置网络</w:t>
      </w:r>
    </w:p>
    <w:p>
      <w:pPr>
        <w:numPr>
          <w:ilvl w:val="0"/>
          <w:numId w:val="0"/>
        </w:numPr>
        <w:ind w:leftChars="0"/>
        <w:rPr>
          <w:rFonts w:hint="default"/>
          <w:b/>
          <w:bCs/>
          <w:lang w:val="en-US" w:eastAsia="zh-CN"/>
        </w:rPr>
      </w:pPr>
    </w:p>
    <w:p>
      <w:pPr>
        <w:pStyle w:val="2"/>
        <w:bidi w:val="0"/>
        <w:rPr>
          <w:rFonts w:hint="default"/>
          <w:lang w:val="en-US" w:eastAsia="zh-CN"/>
        </w:rPr>
      </w:pPr>
      <w:r>
        <w:rPr>
          <w:rFonts w:hint="eastAsia"/>
          <w:lang w:val="en-US" w:eastAsia="zh-CN"/>
        </w:rPr>
        <w:t>9.调整目录颜色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p>
    <w:p>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509050000020004"/>
    <w:charset w:val="00"/>
    <w:family w:val="auto"/>
    <w:pitch w:val="default"/>
    <w:sig w:usb0="40000287" w:usb1="02003801" w:usb2="00000000" w:usb3="00000000" w:csb0="6000009F" w:csb1="00000000"/>
  </w:font>
  <w:font w:name="方正新楷体_GBK">
    <w:panose1 w:val="02000000000000000000"/>
    <w:charset w:val="86"/>
    <w:family w:val="auto"/>
    <w:pitch w:val="default"/>
    <w:sig w:usb0="00000001" w:usb1="0800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Bahnschrift SemiBold SemiConden">
    <w:altName w:val="Bahnschrif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 w:name="Bahnschrift">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A844E206"/>
    <w:multiLevelType w:val="singleLevel"/>
    <w:tmpl w:val="A844E206"/>
    <w:lvl w:ilvl="0" w:tentative="0">
      <w:start w:val="6"/>
      <w:numFmt w:val="decimal"/>
      <w:suff w:val="nothing"/>
      <w:lvlText w:val="（%1）"/>
      <w:lvlJc w:val="left"/>
    </w:lvl>
  </w:abstractNum>
  <w:abstractNum w:abstractNumId="2">
    <w:nsid w:val="C93D00D5"/>
    <w:multiLevelType w:val="singleLevel"/>
    <w:tmpl w:val="C93D00D5"/>
    <w:lvl w:ilvl="0" w:tentative="0">
      <w:start w:val="4"/>
      <w:numFmt w:val="decimal"/>
      <w:suff w:val="nothing"/>
      <w:lvlText w:val="（%1）"/>
      <w:lvlJc w:val="left"/>
    </w:lvl>
  </w:abstractNum>
  <w:abstractNum w:abstractNumId="3">
    <w:nsid w:val="D59FF2CF"/>
    <w:multiLevelType w:val="singleLevel"/>
    <w:tmpl w:val="D59FF2CF"/>
    <w:lvl w:ilvl="0" w:tentative="0">
      <w:start w:val="1"/>
      <w:numFmt w:val="bullet"/>
      <w:lvlText w:val=""/>
      <w:lvlJc w:val="left"/>
      <w:pPr>
        <w:ind w:left="420" w:hanging="420"/>
      </w:pPr>
      <w:rPr>
        <w:rFonts w:hint="default" w:ascii="Wingdings" w:hAnsi="Wingdings"/>
      </w:rPr>
    </w:lvl>
  </w:abstractNum>
  <w:abstractNum w:abstractNumId="4">
    <w:nsid w:val="00000000"/>
    <w:multiLevelType w:val="singleLevel"/>
    <w:tmpl w:val="00000000"/>
    <w:lvl w:ilvl="0" w:tentative="0">
      <w:start w:val="1"/>
      <w:numFmt w:val="bullet"/>
      <w:lvlText w:val=""/>
      <w:lvlJc w:val="left"/>
      <w:pPr>
        <w:ind w:left="420" w:hanging="420"/>
      </w:pPr>
      <w:rPr>
        <w:rFonts w:hint="default" w:ascii="Wingdings" w:hAnsi="Wingdings"/>
      </w:rPr>
    </w:lvl>
  </w:abstractNum>
  <w:abstractNum w:abstractNumId="5">
    <w:nsid w:val="00000001"/>
    <w:multiLevelType w:val="singleLevel"/>
    <w:tmpl w:val="00000001"/>
    <w:lvl w:ilvl="0" w:tentative="0">
      <w:start w:val="2"/>
      <w:numFmt w:val="decimal"/>
      <w:suff w:val="nothing"/>
      <w:lvlText w:val="（%1）"/>
      <w:lvlJc w:val="left"/>
    </w:lvl>
  </w:abstractNum>
  <w:abstractNum w:abstractNumId="6">
    <w:nsid w:val="00000002"/>
    <w:multiLevelType w:val="singleLevel"/>
    <w:tmpl w:val="00000002"/>
    <w:lvl w:ilvl="0" w:tentative="0">
      <w:start w:val="2"/>
      <w:numFmt w:val="decimal"/>
      <w:suff w:val="nothing"/>
      <w:lvlText w:val="%1、"/>
      <w:lvlJc w:val="left"/>
    </w:lvl>
  </w:abstractNum>
  <w:abstractNum w:abstractNumId="7">
    <w:nsid w:val="00000003"/>
    <w:multiLevelType w:val="singleLevel"/>
    <w:tmpl w:val="00000003"/>
    <w:lvl w:ilvl="0" w:tentative="0">
      <w:start w:val="1"/>
      <w:numFmt w:val="decimal"/>
      <w:suff w:val="nothing"/>
      <w:lvlText w:val="%1、"/>
      <w:lvlJc w:val="left"/>
    </w:lvl>
  </w:abstractNum>
  <w:abstractNum w:abstractNumId="8">
    <w:nsid w:val="00000004"/>
    <w:multiLevelType w:val="singleLevel"/>
    <w:tmpl w:val="00000004"/>
    <w:lvl w:ilvl="0" w:tentative="0">
      <w:start w:val="5"/>
      <w:numFmt w:val="decimal"/>
      <w:suff w:val="nothing"/>
      <w:lvlText w:val="（%1）"/>
      <w:lvlJc w:val="left"/>
    </w:lvl>
  </w:abstractNum>
  <w:abstractNum w:abstractNumId="9">
    <w:nsid w:val="00000005"/>
    <w:multiLevelType w:val="singleLevel"/>
    <w:tmpl w:val="00000005"/>
    <w:lvl w:ilvl="0" w:tentative="0">
      <w:start w:val="6"/>
      <w:numFmt w:val="decimal"/>
      <w:suff w:val="nothing"/>
      <w:lvlText w:val="%1、"/>
      <w:lvlJc w:val="left"/>
    </w:lvl>
  </w:abstractNum>
  <w:abstractNum w:abstractNumId="10">
    <w:nsid w:val="00000006"/>
    <w:multiLevelType w:val="singleLevel"/>
    <w:tmpl w:val="00000006"/>
    <w:lvl w:ilvl="0" w:tentative="0">
      <w:start w:val="0"/>
      <w:numFmt w:val="chineseLegalSimplified"/>
      <w:suff w:val="nothing"/>
      <w:lvlText w:val="%1、"/>
      <w:lvlJc w:val="left"/>
      <w:rPr>
        <w:rFonts w:hint="eastAsia"/>
      </w:rPr>
    </w:lvl>
  </w:abstractNum>
  <w:abstractNum w:abstractNumId="11">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12">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13">
    <w:nsid w:val="619BF798"/>
    <w:multiLevelType w:val="singleLevel"/>
    <w:tmpl w:val="619BF798"/>
    <w:lvl w:ilvl="0" w:tentative="0">
      <w:start w:val="1"/>
      <w:numFmt w:val="decimal"/>
      <w:suff w:val="nothing"/>
      <w:lvlText w:val="%1、"/>
      <w:lvlJc w:val="left"/>
    </w:lvl>
  </w:abstractNum>
  <w:abstractNum w:abstractNumId="14">
    <w:nsid w:val="7400E09C"/>
    <w:multiLevelType w:val="singleLevel"/>
    <w:tmpl w:val="7400E09C"/>
    <w:lvl w:ilvl="0" w:tentative="0">
      <w:start w:val="9"/>
      <w:numFmt w:val="decimal"/>
      <w:suff w:val="nothing"/>
      <w:lvlText w:val="%1、"/>
      <w:lvlJc w:val="left"/>
    </w:lvl>
  </w:abstractNum>
  <w:num w:numId="1">
    <w:abstractNumId w:val="10"/>
  </w:num>
  <w:num w:numId="2">
    <w:abstractNumId w:val="7"/>
  </w:num>
  <w:num w:numId="3">
    <w:abstractNumId w:val="13"/>
  </w:num>
  <w:num w:numId="4">
    <w:abstractNumId w:val="9"/>
  </w:num>
  <w:num w:numId="5">
    <w:abstractNumId w:val="12"/>
  </w:num>
  <w:num w:numId="6">
    <w:abstractNumId w:val="1"/>
  </w:num>
  <w:num w:numId="7">
    <w:abstractNumId w:val="4"/>
  </w:num>
  <w:num w:numId="8">
    <w:abstractNumId w:val="2"/>
  </w:num>
  <w:num w:numId="9">
    <w:abstractNumId w:val="5"/>
  </w:num>
  <w:num w:numId="10">
    <w:abstractNumId w:val="8"/>
  </w:num>
  <w:num w:numId="11">
    <w:abstractNumId w:val="14"/>
  </w:num>
  <w:num w:numId="12">
    <w:abstractNumId w:val="0"/>
  </w:num>
  <w:num w:numId="13">
    <w:abstractNumId w:val="6"/>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3A6"/>
    <w:rsid w:val="021746D0"/>
    <w:rsid w:val="021E4BA7"/>
    <w:rsid w:val="026463B4"/>
    <w:rsid w:val="0329768B"/>
    <w:rsid w:val="03E81A73"/>
    <w:rsid w:val="050171FD"/>
    <w:rsid w:val="064A4D44"/>
    <w:rsid w:val="06EB2EEB"/>
    <w:rsid w:val="0A983DF4"/>
    <w:rsid w:val="0BF103B9"/>
    <w:rsid w:val="0CDE31A6"/>
    <w:rsid w:val="0E294558"/>
    <w:rsid w:val="0F152691"/>
    <w:rsid w:val="147C4987"/>
    <w:rsid w:val="15B46AFC"/>
    <w:rsid w:val="194D7DEA"/>
    <w:rsid w:val="1AF5142D"/>
    <w:rsid w:val="1C39204B"/>
    <w:rsid w:val="206E2EE7"/>
    <w:rsid w:val="23531A5B"/>
    <w:rsid w:val="24331EDA"/>
    <w:rsid w:val="245521A7"/>
    <w:rsid w:val="24961CEC"/>
    <w:rsid w:val="255256E6"/>
    <w:rsid w:val="2900705E"/>
    <w:rsid w:val="29B36AEA"/>
    <w:rsid w:val="29D63DA7"/>
    <w:rsid w:val="2B0E7744"/>
    <w:rsid w:val="2C1A3649"/>
    <w:rsid w:val="2F5D13B4"/>
    <w:rsid w:val="31480DD2"/>
    <w:rsid w:val="35114C86"/>
    <w:rsid w:val="36CF32C0"/>
    <w:rsid w:val="38A01509"/>
    <w:rsid w:val="39C36CF4"/>
    <w:rsid w:val="39E60919"/>
    <w:rsid w:val="3A4B3C2D"/>
    <w:rsid w:val="3D935FCE"/>
    <w:rsid w:val="41C50438"/>
    <w:rsid w:val="42D46A99"/>
    <w:rsid w:val="436B0E80"/>
    <w:rsid w:val="44195A28"/>
    <w:rsid w:val="45F50050"/>
    <w:rsid w:val="47BE0CC7"/>
    <w:rsid w:val="4ABF5937"/>
    <w:rsid w:val="4B0721D1"/>
    <w:rsid w:val="4D415972"/>
    <w:rsid w:val="4DBC7D9E"/>
    <w:rsid w:val="4DC4006C"/>
    <w:rsid w:val="4FDA044E"/>
    <w:rsid w:val="50AA6A5C"/>
    <w:rsid w:val="54177A07"/>
    <w:rsid w:val="54AC22E4"/>
    <w:rsid w:val="568C1762"/>
    <w:rsid w:val="592227BA"/>
    <w:rsid w:val="5BE35894"/>
    <w:rsid w:val="5D2A369A"/>
    <w:rsid w:val="5D5A265A"/>
    <w:rsid w:val="5D6A50EF"/>
    <w:rsid w:val="5E8958B7"/>
    <w:rsid w:val="5ED4468D"/>
    <w:rsid w:val="60322474"/>
    <w:rsid w:val="612E3821"/>
    <w:rsid w:val="614D2912"/>
    <w:rsid w:val="62A76BA5"/>
    <w:rsid w:val="64D919CC"/>
    <w:rsid w:val="66E45F23"/>
    <w:rsid w:val="66E6743D"/>
    <w:rsid w:val="699C7DCC"/>
    <w:rsid w:val="6AAC21D2"/>
    <w:rsid w:val="6BA31E67"/>
    <w:rsid w:val="6D77268E"/>
    <w:rsid w:val="6F2E4CB6"/>
    <w:rsid w:val="707B22AB"/>
    <w:rsid w:val="72895061"/>
    <w:rsid w:val="751F3EE2"/>
    <w:rsid w:val="762151CE"/>
    <w:rsid w:val="769C3749"/>
    <w:rsid w:val="77D67E30"/>
    <w:rsid w:val="78C8641C"/>
    <w:rsid w:val="79244375"/>
    <w:rsid w:val="79D95172"/>
    <w:rsid w:val="7AC01F25"/>
    <w:rsid w:val="7D2C2051"/>
    <w:rsid w:val="7D3C7F87"/>
    <w:rsid w:val="7D9F26D6"/>
    <w:rsid w:val="7E7B25AE"/>
    <w:rsid w:val="7F9156F1"/>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Fira Code" w:hAnsi="Fira Code" w:eastAsia="微软雅黑" w:cs="宋体"/>
      <w:kern w:val="2"/>
      <w:sz w:val="24"/>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43</TotalTime>
  <ScaleCrop>false</ScaleCrop>
  <LinksUpToDate>false</LinksUpToDate>
  <CharactersWithSpaces>3563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2019-08-11T01:53:20Z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